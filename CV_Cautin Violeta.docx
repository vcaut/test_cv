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AEB4AAD" w14:textId="77777777" w:rsidR="006006DE" w:rsidRDefault="006006DE" w:rsidP="00856A60">
      <w:pPr>
        <w:pStyle w:val="Heading"/>
        <w:tabs>
          <w:tab w:val="left" w:pos="9498"/>
        </w:tabs>
        <w:rPr>
          <w:rFonts w:ascii="Bookman Old Style" w:eastAsia="Arial Unicode MS" w:hAnsi="Bookman Old Style" w:cs="Bookman Old Style"/>
          <w:sz w:val="40"/>
        </w:rPr>
      </w:pPr>
    </w:p>
    <w:p w14:paraId="1F9CA697" w14:textId="0035471F" w:rsidR="009F4E26" w:rsidRPr="00856A60" w:rsidRDefault="00F10037" w:rsidP="00856A60">
      <w:pPr>
        <w:pStyle w:val="Heading"/>
        <w:tabs>
          <w:tab w:val="left" w:pos="9498"/>
        </w:tabs>
        <w:rPr>
          <w:rFonts w:ascii="Bookman Old Style" w:eastAsia="Arial Unicode MS" w:hAnsi="Bookman Old Style" w:cs="Bookman Old Style"/>
          <w:sz w:val="40"/>
        </w:rPr>
      </w:pPr>
      <w:r>
        <w:rPr>
          <w:noProof/>
          <w:lang w:val="de-AT" w:eastAsia="de-AT" w:bidi="ar-SA"/>
        </w:rPr>
        <w:drawing>
          <wp:anchor distT="0" distB="0" distL="114300" distR="114300" simplePos="0" relativeHeight="251659264" behindDoc="1" locked="0" layoutInCell="1" allowOverlap="1" wp14:anchorId="0D1CF1F2" wp14:editId="02A14734">
            <wp:simplePos x="0" y="0"/>
            <wp:positionH relativeFrom="column">
              <wp:posOffset>5715</wp:posOffset>
            </wp:positionH>
            <wp:positionV relativeFrom="paragraph">
              <wp:posOffset>-273050</wp:posOffset>
            </wp:positionV>
            <wp:extent cx="1365250" cy="1508760"/>
            <wp:effectExtent l="0" t="0" r="0" b="0"/>
            <wp:wrapThrough wrapText="bothSides">
              <wp:wrapPolygon edited="0">
                <wp:start x="0" y="0"/>
                <wp:lineTo x="0" y="21273"/>
                <wp:lineTo x="21399" y="21273"/>
                <wp:lineTo x="21399" y="0"/>
                <wp:lineTo x="0" y="0"/>
              </wp:wrapPolygon>
            </wp:wrapThrough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1508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4E26">
        <w:rPr>
          <w:rFonts w:ascii="Bookman Old Style" w:eastAsia="Arial Unicode MS" w:hAnsi="Bookman Old Style" w:cs="Bookman Old Style"/>
          <w:sz w:val="40"/>
        </w:rPr>
        <w:t>Violeta C. Cautín Epifani</w:t>
      </w:r>
      <w:r w:rsidR="005236F4">
        <w:rPr>
          <w:rFonts w:ascii="Bookman Old Style" w:eastAsia="Arial Unicode MS" w:hAnsi="Bookman Old Style" w:cs="Bookman Old Style"/>
          <w:sz w:val="40"/>
        </w:rPr>
        <w:t>, PhD.</w:t>
      </w:r>
    </w:p>
    <w:p w14:paraId="57AFBD3B" w14:textId="77777777" w:rsidR="009F4E26" w:rsidRDefault="0005649E">
      <w:pPr>
        <w:pStyle w:val="Heading"/>
        <w:rPr>
          <w:rFonts w:ascii="Bookman Old Style" w:hAnsi="Bookman Old Style" w:cs="Bookman Old Style"/>
          <w:sz w:val="24"/>
        </w:rPr>
      </w:pPr>
      <w:hyperlink r:id="rId9" w:history="1">
        <w:r w:rsidRPr="00A53A3F">
          <w:rPr>
            <w:rStyle w:val="Hyperlink"/>
            <w:rFonts w:ascii="Bookman Old Style" w:hAnsi="Bookman Old Style" w:cs="Bookman Old Style"/>
            <w:sz w:val="24"/>
          </w:rPr>
          <w:t>violeta.cautin@gmail.com</w:t>
        </w:r>
      </w:hyperlink>
    </w:p>
    <w:p w14:paraId="0BFB5A20" w14:textId="77777777" w:rsidR="00192CB0" w:rsidRDefault="00192CB0" w:rsidP="0005649E">
      <w:pPr>
        <w:pStyle w:val="BodyText"/>
        <w:spacing w:after="0"/>
        <w:jc w:val="center"/>
        <w:rPr>
          <w:rFonts w:ascii="Bookman Old Style" w:eastAsia="Arial Unicode MS" w:hAnsi="Bookman Old Style" w:cs="Bookman Old Style"/>
          <w:sz w:val="24"/>
          <w:szCs w:val="24"/>
          <w:lang w:val="es-MX"/>
        </w:rPr>
      </w:pPr>
      <w:r>
        <w:rPr>
          <w:rFonts w:ascii="Bookman Old Style" w:eastAsia="Arial Unicode MS" w:hAnsi="Bookman Old Style" w:cs="Bookman Old Style"/>
          <w:sz w:val="24"/>
          <w:szCs w:val="24"/>
          <w:lang w:val="es-MX"/>
        </w:rPr>
        <w:t>Joseph-Marx-Straße 1/3, 8043, Graz</w:t>
      </w:r>
    </w:p>
    <w:p w14:paraId="44BD415C" w14:textId="2C170D91" w:rsidR="0005649E" w:rsidRPr="0005649E" w:rsidRDefault="0005649E" w:rsidP="0005649E">
      <w:pPr>
        <w:pStyle w:val="BodyText"/>
        <w:spacing w:after="0"/>
        <w:jc w:val="center"/>
        <w:rPr>
          <w:sz w:val="24"/>
          <w:szCs w:val="24"/>
          <w:lang w:val="es-ES" w:bidi="he-IL"/>
        </w:rPr>
      </w:pPr>
      <w:r w:rsidRPr="005236F4">
        <w:rPr>
          <w:rFonts w:ascii="Bookman Old Style" w:eastAsia="Arial Unicode MS" w:hAnsi="Bookman Old Style" w:cs="Bookman Old Style"/>
          <w:sz w:val="24"/>
          <w:szCs w:val="24"/>
          <w:lang w:val="es-MX"/>
        </w:rPr>
        <w:t xml:space="preserve">+43 </w:t>
      </w:r>
      <w:r w:rsidR="00F24CF7">
        <w:rPr>
          <w:rFonts w:ascii="Bookman Old Style" w:eastAsia="Arial Unicode MS" w:hAnsi="Bookman Old Style" w:cs="Bookman Old Style"/>
          <w:sz w:val="24"/>
          <w:szCs w:val="24"/>
          <w:lang w:val="es-MX"/>
        </w:rPr>
        <w:t>XXXXXXX</w:t>
      </w:r>
    </w:p>
    <w:p w14:paraId="2B81480E" w14:textId="77777777" w:rsidR="009F4E26" w:rsidRPr="00716EA3" w:rsidRDefault="00716EA3" w:rsidP="008A0B5A">
      <w:pPr>
        <w:pStyle w:val="BodyText"/>
        <w:spacing w:after="0"/>
        <w:jc w:val="center"/>
        <w:rPr>
          <w:rFonts w:ascii="Bookman Old Style" w:eastAsia="Arial Unicode MS" w:hAnsi="Bookman Old Style" w:cs="Bookman Old Style"/>
          <w:sz w:val="32"/>
          <w:szCs w:val="32"/>
          <w:lang w:val="en-GB"/>
        </w:rPr>
      </w:pPr>
      <w:r w:rsidRPr="00716EA3">
        <w:rPr>
          <w:rFonts w:ascii="Bookman Old Style" w:eastAsia="Arial Unicode MS" w:hAnsi="Bookman Old Style" w:cs="Bookman Old Style"/>
          <w:sz w:val="20"/>
          <w:szCs w:val="20"/>
          <w:lang w:val="en-GB"/>
        </w:rPr>
        <w:t>Citizenship</w:t>
      </w:r>
      <w:r w:rsidR="009F4E26" w:rsidRPr="00716EA3">
        <w:rPr>
          <w:rFonts w:ascii="Bookman Old Style" w:eastAsia="Arial Unicode MS" w:hAnsi="Bookman Old Style" w:cs="Bookman Old Style"/>
          <w:sz w:val="20"/>
          <w:szCs w:val="20"/>
          <w:lang w:val="en-GB"/>
        </w:rPr>
        <w:t>: Itali</w:t>
      </w:r>
      <w:r w:rsidRPr="00716EA3">
        <w:rPr>
          <w:rFonts w:ascii="Bookman Old Style" w:eastAsia="Arial Unicode MS" w:hAnsi="Bookman Old Style" w:cs="Bookman Old Style"/>
          <w:sz w:val="20"/>
          <w:szCs w:val="20"/>
          <w:lang w:val="en-GB"/>
        </w:rPr>
        <w:t>an</w:t>
      </w:r>
      <w:r w:rsidR="009F4E26" w:rsidRPr="00716EA3">
        <w:rPr>
          <w:rFonts w:ascii="Bookman Old Style" w:eastAsia="Arial Unicode MS" w:hAnsi="Bookman Old Style" w:cs="Bookman Old Style"/>
          <w:sz w:val="20"/>
          <w:szCs w:val="20"/>
          <w:lang w:val="en-GB"/>
        </w:rPr>
        <w:t>/Chile</w:t>
      </w:r>
      <w:r w:rsidRPr="00716EA3">
        <w:rPr>
          <w:rFonts w:ascii="Bookman Old Style" w:eastAsia="Arial Unicode MS" w:hAnsi="Bookman Old Style" w:cs="Bookman Old Style"/>
          <w:sz w:val="20"/>
          <w:szCs w:val="20"/>
          <w:lang w:val="en-GB"/>
        </w:rPr>
        <w:t>an</w:t>
      </w:r>
    </w:p>
    <w:p w14:paraId="19B60E91" w14:textId="77777777" w:rsidR="009F4E26" w:rsidRDefault="009F4E26">
      <w:pPr>
        <w:pStyle w:val="Heading"/>
        <w:ind w:right="3686"/>
        <w:rPr>
          <w:rFonts w:ascii="Bookman Old Style" w:eastAsia="Arial Unicode MS" w:hAnsi="Bookman Old Style" w:cs="Bookman Old Style"/>
          <w:b w:val="0"/>
          <w:sz w:val="32"/>
          <w:szCs w:val="32"/>
          <w:lang w:val="en-GB"/>
        </w:rPr>
      </w:pPr>
    </w:p>
    <w:p w14:paraId="78597D1B" w14:textId="77777777" w:rsidR="0077654A" w:rsidRDefault="0077654A" w:rsidP="00E3660B">
      <w:pPr>
        <w:pStyle w:val="BodyText"/>
        <w:rPr>
          <w:lang w:val="en-GB" w:bidi="he-IL"/>
        </w:rPr>
      </w:pPr>
    </w:p>
    <w:p w14:paraId="1C216A00" w14:textId="77777777" w:rsidR="0005649E" w:rsidRPr="00E3660B" w:rsidRDefault="0005649E" w:rsidP="00E3660B">
      <w:pPr>
        <w:pStyle w:val="BodyText"/>
        <w:rPr>
          <w:lang w:val="en-GB" w:bidi="he-IL"/>
        </w:rPr>
      </w:pPr>
    </w:p>
    <w:p w14:paraId="48EC38C6" w14:textId="77777777" w:rsidR="009F4E26" w:rsidRPr="00E3660B" w:rsidRDefault="00716EA3">
      <w:pPr>
        <w:pStyle w:val="Heading"/>
        <w:pBdr>
          <w:bottom w:val="single" w:sz="12" w:space="1" w:color="auto"/>
        </w:pBdr>
        <w:jc w:val="both"/>
        <w:rPr>
          <w:lang w:val="en-GB"/>
        </w:rPr>
      </w:pPr>
      <w:r w:rsidRPr="00E3660B">
        <w:rPr>
          <w:rFonts w:ascii="Bookman Old Style" w:hAnsi="Bookman Old Style" w:cs="Bookman Old Style"/>
          <w:sz w:val="22"/>
          <w:szCs w:val="22"/>
          <w:lang w:val="en-GB"/>
        </w:rPr>
        <w:t>WORK EXPERIENCE</w:t>
      </w:r>
    </w:p>
    <w:p w14:paraId="294AD54E" w14:textId="77777777" w:rsidR="009F4E26" w:rsidRPr="00E3660B" w:rsidRDefault="009F4E26">
      <w:pPr>
        <w:pStyle w:val="Subtitle"/>
        <w:rPr>
          <w:rFonts w:ascii="Arial Narrow" w:hAnsi="Arial Narrow" w:cs="Arial Narrow"/>
          <w:sz w:val="22"/>
          <w:szCs w:val="22"/>
          <w:u w:val="single"/>
          <w:lang w:val="en-GB" w:eastAsia="en-US" w:bidi="ar-SA"/>
        </w:rPr>
      </w:pPr>
    </w:p>
    <w:p w14:paraId="36E5CEDA" w14:textId="77777777" w:rsidR="009F4E26" w:rsidRPr="00E3660B" w:rsidRDefault="009F4E26">
      <w:pPr>
        <w:pStyle w:val="Subtitle"/>
        <w:ind w:left="720"/>
        <w:rPr>
          <w:rFonts w:ascii="Arial Narrow" w:hAnsi="Arial Narrow" w:cs="Arial Narrow"/>
          <w:b w:val="0"/>
          <w:sz w:val="22"/>
          <w:u w:val="single"/>
          <w:lang w:val="en-GB"/>
        </w:rPr>
      </w:pPr>
    </w:p>
    <w:p w14:paraId="293D5FE8" w14:textId="77777777" w:rsidR="00716EA3" w:rsidRDefault="00716EA3" w:rsidP="005236F4">
      <w:pPr>
        <w:pStyle w:val="Subtitle"/>
        <w:numPr>
          <w:ilvl w:val="0"/>
          <w:numId w:val="1"/>
        </w:numPr>
        <w:tabs>
          <w:tab w:val="left" w:pos="720"/>
        </w:tabs>
        <w:ind w:left="720"/>
        <w:rPr>
          <w:rFonts w:ascii="Arial Narrow" w:hAnsi="Arial Narrow" w:cs="Arial Narrow"/>
          <w:b w:val="0"/>
          <w:sz w:val="20"/>
          <w:szCs w:val="20"/>
          <w:lang w:val="en-US"/>
        </w:rPr>
      </w:pPr>
      <w:r>
        <w:rPr>
          <w:rFonts w:ascii="Arial Narrow" w:hAnsi="Arial Narrow" w:cs="Arial Narrow"/>
          <w:b w:val="0"/>
          <w:sz w:val="20"/>
          <w:szCs w:val="20"/>
          <w:lang w:val="en-US"/>
        </w:rPr>
        <w:t xml:space="preserve">August 2021 </w:t>
      </w:r>
      <w:r w:rsidR="00192CB0">
        <w:rPr>
          <w:rFonts w:ascii="Arial Narrow" w:hAnsi="Arial Narrow" w:cs="Arial Narrow"/>
          <w:b w:val="0"/>
          <w:sz w:val="20"/>
          <w:szCs w:val="20"/>
          <w:lang w:val="en-US"/>
        </w:rPr>
        <w:t>– July 2022</w:t>
      </w:r>
      <w:r>
        <w:rPr>
          <w:rFonts w:ascii="Arial Narrow" w:hAnsi="Arial Narrow" w:cs="Arial Narrow"/>
          <w:b w:val="0"/>
          <w:sz w:val="20"/>
          <w:szCs w:val="20"/>
          <w:lang w:val="en-US"/>
        </w:rPr>
        <w:tab/>
        <w:t>Internship as Automation Engineer (Cypress</w:t>
      </w:r>
      <w:r w:rsidR="0077654A">
        <w:rPr>
          <w:rFonts w:ascii="Arial Narrow" w:hAnsi="Arial Narrow" w:cs="Arial Narrow"/>
          <w:b w:val="0"/>
          <w:sz w:val="20"/>
          <w:szCs w:val="20"/>
          <w:lang w:val="en-US"/>
        </w:rPr>
        <w:t>, E2E Testing and API Testing</w:t>
      </w:r>
      <w:r>
        <w:rPr>
          <w:rFonts w:ascii="Arial Narrow" w:hAnsi="Arial Narrow" w:cs="Arial Narrow"/>
          <w:b w:val="0"/>
          <w:sz w:val="20"/>
          <w:szCs w:val="20"/>
          <w:lang w:val="en-US"/>
        </w:rPr>
        <w:t>)</w:t>
      </w:r>
    </w:p>
    <w:p w14:paraId="32951189" w14:textId="77777777" w:rsidR="00716EA3" w:rsidRDefault="00716EA3" w:rsidP="005236F4">
      <w:pPr>
        <w:pStyle w:val="Subtitle"/>
        <w:tabs>
          <w:tab w:val="left" w:pos="720"/>
        </w:tabs>
        <w:ind w:left="720"/>
        <w:rPr>
          <w:rFonts w:ascii="Arial Narrow" w:hAnsi="Arial Narrow" w:cs="Arial Narrow"/>
          <w:sz w:val="20"/>
          <w:szCs w:val="20"/>
          <w:lang w:val="en-US"/>
        </w:rPr>
      </w:pPr>
      <w:r>
        <w:rPr>
          <w:rFonts w:ascii="Arial Narrow" w:hAnsi="Arial Narrow" w:cs="Arial Narrow"/>
          <w:sz w:val="20"/>
          <w:szCs w:val="20"/>
          <w:lang w:val="en-US"/>
        </w:rPr>
        <w:tab/>
      </w:r>
      <w:r>
        <w:rPr>
          <w:rFonts w:ascii="Arial Narrow" w:hAnsi="Arial Narrow" w:cs="Arial Narrow"/>
          <w:sz w:val="20"/>
          <w:szCs w:val="20"/>
          <w:lang w:val="en-US"/>
        </w:rPr>
        <w:tab/>
      </w:r>
      <w:r>
        <w:rPr>
          <w:rFonts w:ascii="Arial Narrow" w:hAnsi="Arial Narrow" w:cs="Arial Narrow"/>
          <w:sz w:val="20"/>
          <w:szCs w:val="20"/>
          <w:lang w:val="en-US"/>
        </w:rPr>
        <w:tab/>
      </w:r>
      <w:r w:rsidRPr="00716EA3">
        <w:rPr>
          <w:rFonts w:ascii="Arial Narrow" w:hAnsi="Arial Narrow" w:cs="Arial Narrow"/>
          <w:sz w:val="20"/>
          <w:szCs w:val="20"/>
          <w:lang w:val="en-US"/>
        </w:rPr>
        <w:t>Probando, Graz, Austria</w:t>
      </w:r>
    </w:p>
    <w:p w14:paraId="1BCE8ED6" w14:textId="77777777" w:rsidR="00716EA3" w:rsidRPr="00716EA3" w:rsidRDefault="00716EA3" w:rsidP="005236F4">
      <w:pPr>
        <w:pStyle w:val="BodyText"/>
        <w:spacing w:after="0" w:line="240" w:lineRule="auto"/>
        <w:rPr>
          <w:lang w:val="en-US" w:bidi="he-IL"/>
        </w:rPr>
      </w:pPr>
    </w:p>
    <w:p w14:paraId="5E4A67F4" w14:textId="77777777" w:rsidR="00096A95" w:rsidRDefault="00096A95" w:rsidP="005236F4">
      <w:pPr>
        <w:pStyle w:val="Subtitle"/>
        <w:numPr>
          <w:ilvl w:val="0"/>
          <w:numId w:val="1"/>
        </w:numPr>
        <w:tabs>
          <w:tab w:val="left" w:pos="720"/>
        </w:tabs>
        <w:ind w:left="720"/>
        <w:rPr>
          <w:rFonts w:ascii="Arial Narrow" w:hAnsi="Arial Narrow" w:cs="Arial Narrow"/>
          <w:b w:val="0"/>
          <w:sz w:val="20"/>
          <w:szCs w:val="20"/>
          <w:lang w:val="en-US"/>
        </w:rPr>
      </w:pPr>
      <w:r>
        <w:rPr>
          <w:rFonts w:ascii="Arial Narrow" w:hAnsi="Arial Narrow" w:cs="Arial Narrow"/>
          <w:b w:val="0"/>
          <w:sz w:val="20"/>
          <w:szCs w:val="20"/>
          <w:lang w:val="en-US"/>
        </w:rPr>
        <w:t>July 2021</w:t>
      </w:r>
      <w:r>
        <w:rPr>
          <w:rFonts w:ascii="Arial Narrow" w:hAnsi="Arial Narrow" w:cs="Arial Narrow"/>
          <w:b w:val="0"/>
          <w:sz w:val="20"/>
          <w:szCs w:val="20"/>
          <w:lang w:val="en-US"/>
        </w:rPr>
        <w:tab/>
      </w:r>
      <w:r>
        <w:rPr>
          <w:rFonts w:ascii="Arial Narrow" w:hAnsi="Arial Narrow" w:cs="Arial Narrow"/>
          <w:b w:val="0"/>
          <w:sz w:val="20"/>
          <w:szCs w:val="20"/>
          <w:lang w:val="en-US"/>
        </w:rPr>
        <w:tab/>
      </w:r>
      <w:r w:rsidR="00E3660B">
        <w:rPr>
          <w:rFonts w:ascii="Arial Narrow" w:hAnsi="Arial Narrow" w:cs="Arial Narrow"/>
          <w:b w:val="0"/>
          <w:sz w:val="20"/>
          <w:szCs w:val="20"/>
          <w:lang w:val="en-US"/>
        </w:rPr>
        <w:t xml:space="preserve">Summer </w:t>
      </w:r>
      <w:r>
        <w:rPr>
          <w:rFonts w:ascii="Arial Narrow" w:hAnsi="Arial Narrow" w:cs="Arial Narrow"/>
          <w:b w:val="0"/>
          <w:sz w:val="20"/>
          <w:szCs w:val="20"/>
          <w:lang w:val="en-US"/>
        </w:rPr>
        <w:t xml:space="preserve">Internship as </w:t>
      </w:r>
      <w:r w:rsidR="005236F4">
        <w:rPr>
          <w:rFonts w:ascii="Arial Narrow" w:hAnsi="Arial Narrow" w:cs="Arial Narrow"/>
          <w:b w:val="0"/>
          <w:sz w:val="20"/>
          <w:szCs w:val="20"/>
          <w:lang w:val="en-US"/>
        </w:rPr>
        <w:t xml:space="preserve">Automation </w:t>
      </w:r>
      <w:r>
        <w:rPr>
          <w:rFonts w:ascii="Arial Narrow" w:hAnsi="Arial Narrow" w:cs="Arial Narrow"/>
          <w:b w:val="0"/>
          <w:sz w:val="20"/>
          <w:szCs w:val="20"/>
          <w:lang w:val="en-US"/>
        </w:rPr>
        <w:t>Tester (QA Team)</w:t>
      </w:r>
    </w:p>
    <w:p w14:paraId="6782EF07" w14:textId="77777777" w:rsidR="00096A95" w:rsidRDefault="00096A95" w:rsidP="005236F4">
      <w:pPr>
        <w:pStyle w:val="Subtitle"/>
        <w:tabs>
          <w:tab w:val="left" w:pos="720"/>
        </w:tabs>
        <w:ind w:left="720"/>
        <w:rPr>
          <w:rFonts w:ascii="Arial Narrow" w:hAnsi="Arial Narrow" w:cs="Arial Narrow"/>
          <w:sz w:val="20"/>
          <w:szCs w:val="20"/>
          <w:lang w:val="en-US"/>
        </w:rPr>
      </w:pPr>
      <w:r>
        <w:rPr>
          <w:rFonts w:ascii="Arial Narrow" w:hAnsi="Arial Narrow" w:cs="Arial Narrow"/>
          <w:sz w:val="20"/>
          <w:szCs w:val="20"/>
          <w:lang w:val="en-US"/>
        </w:rPr>
        <w:tab/>
      </w:r>
      <w:r>
        <w:rPr>
          <w:rFonts w:ascii="Arial Narrow" w:hAnsi="Arial Narrow" w:cs="Arial Narrow"/>
          <w:sz w:val="20"/>
          <w:szCs w:val="20"/>
          <w:lang w:val="en-US"/>
        </w:rPr>
        <w:tab/>
      </w:r>
      <w:r>
        <w:rPr>
          <w:rFonts w:ascii="Arial Narrow" w:hAnsi="Arial Narrow" w:cs="Arial Narrow"/>
          <w:sz w:val="20"/>
          <w:szCs w:val="20"/>
          <w:lang w:val="en-US"/>
        </w:rPr>
        <w:tab/>
      </w:r>
      <w:r w:rsidRPr="00096A95">
        <w:rPr>
          <w:rFonts w:ascii="Arial Narrow" w:hAnsi="Arial Narrow" w:cs="Arial Narrow"/>
          <w:sz w:val="20"/>
          <w:szCs w:val="20"/>
          <w:lang w:val="en-US"/>
        </w:rPr>
        <w:t>Greentube, Graz, Austria</w:t>
      </w:r>
    </w:p>
    <w:p w14:paraId="2518D542" w14:textId="77777777" w:rsidR="00096A95" w:rsidRPr="00096A95" w:rsidRDefault="00096A95" w:rsidP="005236F4">
      <w:pPr>
        <w:pStyle w:val="BodyText"/>
        <w:spacing w:after="0" w:line="240" w:lineRule="auto"/>
        <w:rPr>
          <w:lang w:val="en-US" w:bidi="he-IL"/>
        </w:rPr>
      </w:pPr>
    </w:p>
    <w:p w14:paraId="44BA062A" w14:textId="77777777" w:rsidR="008A0B5A" w:rsidRDefault="00F82042" w:rsidP="005236F4">
      <w:pPr>
        <w:pStyle w:val="Subtitle"/>
        <w:numPr>
          <w:ilvl w:val="0"/>
          <w:numId w:val="1"/>
        </w:numPr>
        <w:tabs>
          <w:tab w:val="left" w:pos="720"/>
        </w:tabs>
        <w:ind w:left="720"/>
        <w:rPr>
          <w:rFonts w:ascii="Arial Narrow" w:hAnsi="Arial Narrow" w:cs="Arial Narrow"/>
          <w:b w:val="0"/>
          <w:sz w:val="20"/>
          <w:szCs w:val="20"/>
          <w:lang w:val="en-US"/>
        </w:rPr>
      </w:pPr>
      <w:r>
        <w:rPr>
          <w:rFonts w:ascii="Arial Narrow" w:hAnsi="Arial Narrow" w:cs="Arial Narrow"/>
          <w:b w:val="0"/>
          <w:sz w:val="20"/>
          <w:szCs w:val="20"/>
          <w:lang w:val="en-US"/>
        </w:rPr>
        <w:t>Jun 2020 – Aug 2020</w:t>
      </w:r>
      <w:r w:rsidRPr="00F82042">
        <w:rPr>
          <w:rFonts w:ascii="Arial Narrow" w:hAnsi="Arial Narrow" w:cs="Arial Narrow"/>
          <w:sz w:val="20"/>
          <w:szCs w:val="20"/>
          <w:lang w:val="en-US"/>
        </w:rPr>
        <w:tab/>
      </w:r>
      <w:r w:rsidR="008A0B5A" w:rsidRPr="008A0B5A">
        <w:rPr>
          <w:rFonts w:ascii="Arial Narrow" w:hAnsi="Arial Narrow" w:cs="Arial Narrow"/>
          <w:b w:val="0"/>
          <w:sz w:val="20"/>
          <w:szCs w:val="20"/>
          <w:lang w:val="en-US"/>
        </w:rPr>
        <w:t>Scrum Master</w:t>
      </w:r>
    </w:p>
    <w:p w14:paraId="2F8B5426" w14:textId="77777777" w:rsidR="008A0B5A" w:rsidRDefault="008A0B5A" w:rsidP="005236F4">
      <w:pPr>
        <w:pStyle w:val="Subtitle"/>
        <w:tabs>
          <w:tab w:val="left" w:pos="720"/>
        </w:tabs>
        <w:ind w:left="720"/>
        <w:rPr>
          <w:rFonts w:ascii="Arial Narrow" w:hAnsi="Arial Narrow" w:cs="Arial Narrow"/>
          <w:sz w:val="20"/>
          <w:szCs w:val="20"/>
          <w:lang w:val="en-US"/>
        </w:rPr>
      </w:pPr>
      <w:r w:rsidRPr="008A0B5A">
        <w:rPr>
          <w:rFonts w:ascii="Arial Narrow" w:hAnsi="Arial Narrow" w:cs="Arial Narrow"/>
          <w:b w:val="0"/>
          <w:sz w:val="20"/>
          <w:szCs w:val="20"/>
          <w:lang w:val="en-US"/>
        </w:rPr>
        <w:tab/>
      </w:r>
      <w:r w:rsidRPr="008A0B5A">
        <w:rPr>
          <w:rFonts w:ascii="Arial Narrow" w:hAnsi="Arial Narrow" w:cs="Arial Narrow"/>
          <w:b w:val="0"/>
          <w:sz w:val="20"/>
          <w:szCs w:val="20"/>
          <w:lang w:val="en-US"/>
        </w:rPr>
        <w:tab/>
      </w:r>
      <w:r w:rsidRPr="008A0B5A">
        <w:rPr>
          <w:rFonts w:ascii="Arial Narrow" w:hAnsi="Arial Narrow" w:cs="Arial Narrow"/>
          <w:b w:val="0"/>
          <w:sz w:val="20"/>
          <w:szCs w:val="20"/>
          <w:lang w:val="en-US"/>
        </w:rPr>
        <w:tab/>
      </w:r>
      <w:r w:rsidR="00F82042" w:rsidRPr="008A0B5A">
        <w:rPr>
          <w:rFonts w:ascii="Arial Narrow" w:hAnsi="Arial Narrow" w:cs="Arial Narrow"/>
          <w:sz w:val="20"/>
          <w:szCs w:val="20"/>
          <w:lang w:val="en-US"/>
        </w:rPr>
        <w:t>Wirecard, Graz</w:t>
      </w:r>
      <w:r w:rsidR="00811208">
        <w:rPr>
          <w:rFonts w:ascii="Arial Narrow" w:hAnsi="Arial Narrow" w:cs="Arial Narrow"/>
          <w:sz w:val="20"/>
          <w:szCs w:val="20"/>
          <w:lang w:val="en-US"/>
        </w:rPr>
        <w:t>, Austria</w:t>
      </w:r>
    </w:p>
    <w:p w14:paraId="0F27F5F2" w14:textId="77777777" w:rsidR="008A0B5A" w:rsidRPr="008A0B5A" w:rsidRDefault="008A0B5A" w:rsidP="005236F4">
      <w:pPr>
        <w:pStyle w:val="BodyText"/>
        <w:spacing w:after="0" w:line="240" w:lineRule="auto"/>
        <w:rPr>
          <w:lang w:val="en-US" w:bidi="he-IL"/>
        </w:rPr>
      </w:pPr>
    </w:p>
    <w:p w14:paraId="0B130AFA" w14:textId="77777777" w:rsidR="008A0B5A" w:rsidRPr="008A0B5A" w:rsidRDefault="008A0B5A" w:rsidP="005236F4">
      <w:pPr>
        <w:pStyle w:val="Subtitle"/>
        <w:numPr>
          <w:ilvl w:val="0"/>
          <w:numId w:val="1"/>
        </w:numPr>
        <w:tabs>
          <w:tab w:val="left" w:pos="720"/>
        </w:tabs>
        <w:ind w:left="720"/>
        <w:rPr>
          <w:rFonts w:ascii="Arial Narrow" w:hAnsi="Arial Narrow" w:cs="Arial Narrow"/>
          <w:b w:val="0"/>
          <w:sz w:val="20"/>
          <w:szCs w:val="20"/>
          <w:lang w:val="en-US"/>
        </w:rPr>
      </w:pPr>
      <w:r>
        <w:rPr>
          <w:rFonts w:ascii="Arial Narrow" w:hAnsi="Arial Narrow" w:cs="Arial Narrow"/>
          <w:b w:val="0"/>
          <w:sz w:val="20"/>
          <w:szCs w:val="20"/>
          <w:lang w:val="en-US"/>
        </w:rPr>
        <w:t>Jun 2019 – Sept 2019</w:t>
      </w:r>
      <w:r w:rsidRPr="00F82042">
        <w:rPr>
          <w:rFonts w:ascii="Arial Narrow" w:hAnsi="Arial Narrow" w:cs="Arial Narrow"/>
          <w:sz w:val="20"/>
          <w:szCs w:val="20"/>
          <w:lang w:val="en-US"/>
        </w:rPr>
        <w:tab/>
      </w:r>
      <w:r w:rsidR="00D92623">
        <w:rPr>
          <w:rFonts w:ascii="Arial Narrow" w:hAnsi="Arial Narrow" w:cs="Arial Narrow"/>
          <w:b w:val="0"/>
          <w:sz w:val="20"/>
          <w:szCs w:val="20"/>
          <w:lang w:val="en-US"/>
        </w:rPr>
        <w:t>Internship in Industrial Engineering and IT</w:t>
      </w:r>
      <w:r w:rsidRPr="00F82042">
        <w:rPr>
          <w:rFonts w:ascii="Arial Narrow" w:hAnsi="Arial Narrow" w:cs="Arial Narrow"/>
          <w:sz w:val="20"/>
          <w:szCs w:val="20"/>
          <w:lang w:val="en-US"/>
        </w:rPr>
        <w:t xml:space="preserve"> </w:t>
      </w:r>
    </w:p>
    <w:p w14:paraId="7498C5ED" w14:textId="77777777" w:rsidR="00F82042" w:rsidRDefault="008A0B5A" w:rsidP="005236F4">
      <w:pPr>
        <w:pStyle w:val="Subtitle"/>
        <w:tabs>
          <w:tab w:val="left" w:pos="720"/>
        </w:tabs>
        <w:ind w:left="720"/>
        <w:rPr>
          <w:rFonts w:ascii="Arial Narrow" w:hAnsi="Arial Narrow" w:cs="Arial Narrow"/>
          <w:b w:val="0"/>
          <w:sz w:val="20"/>
          <w:szCs w:val="20"/>
          <w:lang w:val="en-US"/>
        </w:rPr>
      </w:pPr>
      <w:r>
        <w:rPr>
          <w:rFonts w:ascii="Arial Narrow" w:hAnsi="Arial Narrow" w:cs="Arial Narrow"/>
          <w:sz w:val="20"/>
          <w:szCs w:val="20"/>
          <w:lang w:val="en-US"/>
        </w:rPr>
        <w:tab/>
      </w:r>
      <w:r>
        <w:rPr>
          <w:rFonts w:ascii="Arial Narrow" w:hAnsi="Arial Narrow" w:cs="Arial Narrow"/>
          <w:sz w:val="20"/>
          <w:szCs w:val="20"/>
          <w:lang w:val="en-US"/>
        </w:rPr>
        <w:tab/>
      </w:r>
      <w:r>
        <w:rPr>
          <w:rFonts w:ascii="Arial Narrow" w:hAnsi="Arial Narrow" w:cs="Arial Narrow"/>
          <w:sz w:val="20"/>
          <w:szCs w:val="20"/>
          <w:lang w:val="en-US"/>
        </w:rPr>
        <w:tab/>
      </w:r>
      <w:r w:rsidR="00F82042" w:rsidRPr="00F82042">
        <w:rPr>
          <w:rFonts w:ascii="Arial Narrow" w:hAnsi="Arial Narrow" w:cs="Arial Narrow"/>
          <w:sz w:val="20"/>
          <w:szCs w:val="20"/>
          <w:lang w:val="en-US"/>
        </w:rPr>
        <w:t>Semant</w:t>
      </w:r>
      <w:r>
        <w:rPr>
          <w:rFonts w:ascii="Arial Narrow" w:hAnsi="Arial Narrow" w:cs="Arial Narrow"/>
          <w:sz w:val="20"/>
          <w:szCs w:val="20"/>
          <w:lang w:val="en-US"/>
        </w:rPr>
        <w:t xml:space="preserve">ic Web Company, </w:t>
      </w:r>
      <w:r w:rsidR="006B545E">
        <w:rPr>
          <w:rFonts w:ascii="Arial Narrow" w:hAnsi="Arial Narrow" w:cs="Arial Narrow"/>
          <w:sz w:val="20"/>
          <w:szCs w:val="20"/>
          <w:lang w:val="en-US"/>
        </w:rPr>
        <w:t>Vienna</w:t>
      </w:r>
      <w:r w:rsidR="00811208">
        <w:rPr>
          <w:rFonts w:ascii="Arial Narrow" w:hAnsi="Arial Narrow" w:cs="Arial Narrow"/>
          <w:sz w:val="20"/>
          <w:szCs w:val="20"/>
          <w:lang w:val="en-US"/>
        </w:rPr>
        <w:t>, Austria</w:t>
      </w:r>
    </w:p>
    <w:p w14:paraId="23EDFC47" w14:textId="77777777" w:rsidR="00F82042" w:rsidRPr="00F82042" w:rsidRDefault="00F82042" w:rsidP="005236F4">
      <w:pPr>
        <w:pStyle w:val="Subtitle"/>
        <w:tabs>
          <w:tab w:val="left" w:pos="720"/>
        </w:tabs>
        <w:ind w:left="720"/>
        <w:rPr>
          <w:rFonts w:ascii="Arial Narrow" w:hAnsi="Arial Narrow" w:cs="Arial Narrow"/>
          <w:b w:val="0"/>
          <w:sz w:val="20"/>
          <w:szCs w:val="20"/>
          <w:lang w:val="en-US"/>
        </w:rPr>
      </w:pPr>
    </w:p>
    <w:p w14:paraId="7BF3E7E9" w14:textId="77777777" w:rsidR="008A0B5A" w:rsidRPr="00096A95" w:rsidRDefault="00856A60" w:rsidP="005236F4">
      <w:pPr>
        <w:pStyle w:val="Subtitle"/>
        <w:numPr>
          <w:ilvl w:val="0"/>
          <w:numId w:val="1"/>
        </w:numPr>
        <w:tabs>
          <w:tab w:val="left" w:pos="720"/>
        </w:tabs>
        <w:ind w:left="720"/>
        <w:rPr>
          <w:rFonts w:ascii="Arial Narrow" w:hAnsi="Arial Narrow" w:cs="Arial Narrow"/>
          <w:b w:val="0"/>
          <w:sz w:val="20"/>
          <w:szCs w:val="20"/>
          <w:lang w:val="en-GB"/>
        </w:rPr>
      </w:pPr>
      <w:r w:rsidRPr="00096A95">
        <w:rPr>
          <w:rFonts w:ascii="Arial Narrow" w:hAnsi="Arial Narrow" w:cs="Arial Narrow"/>
          <w:b w:val="0"/>
          <w:sz w:val="20"/>
          <w:szCs w:val="20"/>
          <w:lang w:val="en-GB"/>
        </w:rPr>
        <w:t xml:space="preserve">Jan </w:t>
      </w:r>
      <w:r w:rsidR="009F4E26" w:rsidRPr="00096A95">
        <w:rPr>
          <w:rFonts w:ascii="Arial Narrow" w:hAnsi="Arial Narrow" w:cs="Arial Narrow"/>
          <w:b w:val="0"/>
          <w:sz w:val="20"/>
          <w:szCs w:val="20"/>
          <w:lang w:val="en-GB"/>
        </w:rPr>
        <w:t>2015 – Jul</w:t>
      </w:r>
      <w:r w:rsidR="00D92623" w:rsidRPr="00096A95">
        <w:rPr>
          <w:rFonts w:ascii="Arial Narrow" w:hAnsi="Arial Narrow" w:cs="Arial Narrow"/>
          <w:b w:val="0"/>
          <w:sz w:val="20"/>
          <w:szCs w:val="20"/>
          <w:lang w:val="en-GB"/>
        </w:rPr>
        <w:t>y</w:t>
      </w:r>
      <w:r w:rsidR="009F4E26" w:rsidRPr="00096A95">
        <w:rPr>
          <w:rFonts w:ascii="Arial Narrow" w:hAnsi="Arial Narrow" w:cs="Arial Narrow"/>
          <w:b w:val="0"/>
          <w:sz w:val="20"/>
          <w:szCs w:val="20"/>
          <w:lang w:val="en-GB"/>
        </w:rPr>
        <w:t xml:space="preserve"> 201</w:t>
      </w:r>
      <w:r w:rsidR="005236F4">
        <w:rPr>
          <w:rFonts w:ascii="Arial Narrow" w:hAnsi="Arial Narrow" w:cs="Arial Narrow"/>
          <w:b w:val="0"/>
          <w:sz w:val="20"/>
          <w:szCs w:val="20"/>
          <w:lang w:val="en-GB"/>
        </w:rPr>
        <w:t>8</w:t>
      </w:r>
      <w:r w:rsidR="009F4E26" w:rsidRPr="00096A95">
        <w:rPr>
          <w:rFonts w:ascii="Arial Narrow" w:hAnsi="Arial Narrow" w:cs="Arial Narrow"/>
          <w:sz w:val="20"/>
          <w:szCs w:val="20"/>
          <w:lang w:val="en-GB"/>
        </w:rPr>
        <w:tab/>
      </w:r>
      <w:r w:rsidR="00096A95" w:rsidRPr="00096A95">
        <w:rPr>
          <w:rFonts w:ascii="Arial Narrow" w:hAnsi="Arial Narrow" w:cs="Arial Narrow"/>
          <w:b w:val="0"/>
          <w:sz w:val="20"/>
          <w:szCs w:val="20"/>
          <w:lang w:val="en-GB"/>
        </w:rPr>
        <w:t>Professor, Spanish a</w:t>
      </w:r>
      <w:r w:rsidR="00096A95">
        <w:rPr>
          <w:rFonts w:ascii="Arial Narrow" w:hAnsi="Arial Narrow" w:cs="Arial Narrow"/>
          <w:b w:val="0"/>
          <w:sz w:val="20"/>
          <w:szCs w:val="20"/>
          <w:lang w:val="en-GB"/>
        </w:rPr>
        <w:t>nd Linguistics Department</w:t>
      </w:r>
      <w:r w:rsidR="005236F4">
        <w:rPr>
          <w:rFonts w:ascii="Arial Narrow" w:hAnsi="Arial Narrow" w:cs="Arial Narrow"/>
          <w:b w:val="0"/>
          <w:sz w:val="20"/>
          <w:szCs w:val="20"/>
          <w:lang w:val="en-GB"/>
        </w:rPr>
        <w:t xml:space="preserve"> </w:t>
      </w:r>
    </w:p>
    <w:p w14:paraId="5714D7B8" w14:textId="77777777" w:rsidR="009F4E26" w:rsidRPr="00096A95" w:rsidRDefault="009F4E26" w:rsidP="005236F4">
      <w:pPr>
        <w:pStyle w:val="Subtitle"/>
        <w:ind w:left="2124" w:firstLine="708"/>
        <w:rPr>
          <w:rFonts w:ascii="Arial Narrow" w:hAnsi="Arial Narrow" w:cs="Arial Narrow"/>
          <w:b w:val="0"/>
          <w:sz w:val="20"/>
          <w:szCs w:val="20"/>
          <w:lang w:val="es-MX"/>
        </w:rPr>
      </w:pPr>
      <w:r>
        <w:rPr>
          <w:rFonts w:ascii="Arial Narrow" w:hAnsi="Arial Narrow" w:cs="Arial Narrow"/>
          <w:sz w:val="20"/>
          <w:szCs w:val="20"/>
        </w:rPr>
        <w:t>Pontificia Universidad Católica de Chile, Santiago, Chile</w:t>
      </w:r>
      <w:r w:rsidR="008A0B5A" w:rsidRPr="00096A95">
        <w:rPr>
          <w:rFonts w:ascii="Arial Narrow" w:hAnsi="Arial Narrow" w:cs="Arial Narrow"/>
          <w:b w:val="0"/>
          <w:sz w:val="20"/>
          <w:szCs w:val="20"/>
          <w:lang w:val="es-MX"/>
        </w:rPr>
        <w:t xml:space="preserve"> </w:t>
      </w:r>
    </w:p>
    <w:p w14:paraId="55A49445" w14:textId="77777777" w:rsidR="009F4E26" w:rsidRPr="00096A95" w:rsidRDefault="009F4E26" w:rsidP="005236F4">
      <w:pPr>
        <w:pStyle w:val="Subtitle"/>
        <w:ind w:left="2124" w:firstLine="708"/>
        <w:rPr>
          <w:rFonts w:ascii="Arial Narrow" w:hAnsi="Arial Narrow" w:cs="Arial Narrow"/>
          <w:b w:val="0"/>
          <w:sz w:val="20"/>
          <w:szCs w:val="20"/>
          <w:lang w:val="es-MX"/>
        </w:rPr>
      </w:pPr>
    </w:p>
    <w:p w14:paraId="25D90085" w14:textId="77777777" w:rsidR="008A0B5A" w:rsidRPr="00096A95" w:rsidRDefault="00856A60" w:rsidP="005236F4">
      <w:pPr>
        <w:pStyle w:val="Subtitle"/>
        <w:numPr>
          <w:ilvl w:val="0"/>
          <w:numId w:val="1"/>
        </w:numPr>
        <w:tabs>
          <w:tab w:val="left" w:pos="720"/>
        </w:tabs>
        <w:ind w:left="720"/>
        <w:rPr>
          <w:rFonts w:ascii="Arial Narrow" w:hAnsi="Arial Narrow" w:cs="Arial Narrow"/>
          <w:b w:val="0"/>
          <w:sz w:val="20"/>
          <w:szCs w:val="20"/>
          <w:lang w:val="en-GB"/>
        </w:rPr>
      </w:pPr>
      <w:r w:rsidRPr="00096A95">
        <w:rPr>
          <w:rFonts w:ascii="Arial Narrow" w:hAnsi="Arial Narrow" w:cs="Arial Narrow"/>
          <w:b w:val="0"/>
          <w:sz w:val="20"/>
          <w:szCs w:val="20"/>
          <w:lang w:val="en-GB"/>
        </w:rPr>
        <w:t>M</w:t>
      </w:r>
      <w:r w:rsidR="00D92623" w:rsidRPr="00096A95">
        <w:rPr>
          <w:rFonts w:ascii="Arial Narrow" w:hAnsi="Arial Narrow" w:cs="Arial Narrow"/>
          <w:b w:val="0"/>
          <w:sz w:val="20"/>
          <w:szCs w:val="20"/>
          <w:lang w:val="en-GB"/>
        </w:rPr>
        <w:t>arch</w:t>
      </w:r>
      <w:r w:rsidRPr="00096A95">
        <w:rPr>
          <w:rFonts w:ascii="Arial Narrow" w:hAnsi="Arial Narrow" w:cs="Arial Narrow"/>
          <w:b w:val="0"/>
          <w:sz w:val="20"/>
          <w:szCs w:val="20"/>
          <w:lang w:val="en-GB"/>
        </w:rPr>
        <w:t xml:space="preserve"> </w:t>
      </w:r>
      <w:r w:rsidR="009F4E26" w:rsidRPr="00096A95">
        <w:rPr>
          <w:rFonts w:ascii="Arial Narrow" w:hAnsi="Arial Narrow" w:cs="Arial Narrow"/>
          <w:b w:val="0"/>
          <w:sz w:val="20"/>
          <w:szCs w:val="20"/>
          <w:lang w:val="en-GB"/>
        </w:rPr>
        <w:t xml:space="preserve">2013 </w:t>
      </w:r>
      <w:r w:rsidRPr="00096A95">
        <w:rPr>
          <w:rFonts w:ascii="Arial Narrow" w:hAnsi="Arial Narrow" w:cs="Arial Narrow"/>
          <w:b w:val="0"/>
          <w:sz w:val="20"/>
          <w:szCs w:val="20"/>
          <w:lang w:val="en-GB"/>
        </w:rPr>
        <w:t>–</w:t>
      </w:r>
      <w:r w:rsidR="009F4E26" w:rsidRPr="00096A95">
        <w:rPr>
          <w:rFonts w:ascii="Arial Narrow" w:hAnsi="Arial Narrow" w:cs="Arial Narrow"/>
          <w:b w:val="0"/>
          <w:sz w:val="20"/>
          <w:szCs w:val="20"/>
          <w:lang w:val="en-GB"/>
        </w:rPr>
        <w:t xml:space="preserve"> </w:t>
      </w:r>
      <w:r w:rsidRPr="00096A95">
        <w:rPr>
          <w:rFonts w:ascii="Arial Narrow" w:hAnsi="Arial Narrow" w:cs="Arial Narrow"/>
          <w:b w:val="0"/>
          <w:sz w:val="20"/>
          <w:szCs w:val="20"/>
          <w:lang w:val="en-GB"/>
        </w:rPr>
        <w:t>De</w:t>
      </w:r>
      <w:r w:rsidR="00D92623" w:rsidRPr="00096A95">
        <w:rPr>
          <w:rFonts w:ascii="Arial Narrow" w:hAnsi="Arial Narrow" w:cs="Arial Narrow"/>
          <w:b w:val="0"/>
          <w:sz w:val="20"/>
          <w:szCs w:val="20"/>
          <w:lang w:val="en-GB"/>
        </w:rPr>
        <w:t>c</w:t>
      </w:r>
      <w:r w:rsidRPr="00096A95">
        <w:rPr>
          <w:rFonts w:ascii="Arial Narrow" w:hAnsi="Arial Narrow" w:cs="Arial Narrow"/>
          <w:b w:val="0"/>
          <w:sz w:val="20"/>
          <w:szCs w:val="20"/>
          <w:lang w:val="en-GB"/>
        </w:rPr>
        <w:t xml:space="preserve"> </w:t>
      </w:r>
      <w:r w:rsidR="009F4E26" w:rsidRPr="00096A95">
        <w:rPr>
          <w:rFonts w:ascii="Arial Narrow" w:hAnsi="Arial Narrow" w:cs="Arial Narrow"/>
          <w:b w:val="0"/>
          <w:sz w:val="20"/>
          <w:szCs w:val="20"/>
          <w:lang w:val="en-GB"/>
        </w:rPr>
        <w:t>2014</w:t>
      </w:r>
      <w:r w:rsidRPr="00096A95">
        <w:rPr>
          <w:rFonts w:ascii="Arial Narrow" w:hAnsi="Arial Narrow" w:cs="Arial Narrow"/>
          <w:sz w:val="20"/>
          <w:szCs w:val="20"/>
          <w:lang w:val="en-GB"/>
        </w:rPr>
        <w:tab/>
      </w:r>
      <w:r w:rsidR="00096A95" w:rsidRPr="00096A95">
        <w:rPr>
          <w:rFonts w:ascii="Arial Narrow" w:hAnsi="Arial Narrow" w:cs="Arial Narrow"/>
          <w:b w:val="0"/>
          <w:sz w:val="20"/>
          <w:szCs w:val="20"/>
          <w:lang w:val="en-GB"/>
        </w:rPr>
        <w:t>English-Spanish I</w:t>
      </w:r>
      <w:r w:rsidR="00096A95">
        <w:rPr>
          <w:rFonts w:ascii="Arial Narrow" w:hAnsi="Arial Narrow" w:cs="Arial Narrow"/>
          <w:b w:val="0"/>
          <w:sz w:val="20"/>
          <w:szCs w:val="20"/>
          <w:lang w:val="en-GB"/>
        </w:rPr>
        <w:t>nterpreter</w:t>
      </w:r>
    </w:p>
    <w:p w14:paraId="10F5C5E9" w14:textId="77777777" w:rsidR="008A0B5A" w:rsidRDefault="009F4E26" w:rsidP="005236F4">
      <w:pPr>
        <w:pStyle w:val="Subtitle"/>
        <w:ind w:left="2124" w:firstLine="708"/>
        <w:rPr>
          <w:rFonts w:ascii="Arial Narrow" w:hAnsi="Arial Narrow" w:cs="Arial Narrow"/>
          <w:b w:val="0"/>
          <w:sz w:val="20"/>
          <w:szCs w:val="20"/>
          <w:lang w:val="en-US"/>
        </w:rPr>
      </w:pPr>
      <w:r>
        <w:rPr>
          <w:rFonts w:ascii="Arial Narrow" w:hAnsi="Arial Narrow" w:cs="Arial Narrow"/>
          <w:sz w:val="20"/>
          <w:szCs w:val="20"/>
        </w:rPr>
        <w:t>GEORGE Training-Center,</w:t>
      </w:r>
      <w:r>
        <w:rPr>
          <w:rFonts w:ascii="Arial Narrow" w:hAnsi="Arial Narrow" w:cs="Arial Narrow"/>
          <w:b w:val="0"/>
          <w:sz w:val="20"/>
          <w:szCs w:val="20"/>
        </w:rPr>
        <w:t xml:space="preserve"> </w:t>
      </w:r>
      <w:r>
        <w:rPr>
          <w:rFonts w:ascii="Arial Narrow" w:hAnsi="Arial Narrow" w:cs="Arial Narrow"/>
          <w:sz w:val="20"/>
          <w:szCs w:val="20"/>
        </w:rPr>
        <w:t>Santiago, Chile</w:t>
      </w:r>
      <w:r w:rsidR="008A0B5A" w:rsidRPr="008A0B5A">
        <w:rPr>
          <w:rFonts w:ascii="Arial Narrow" w:hAnsi="Arial Narrow" w:cs="Arial Narrow"/>
          <w:b w:val="0"/>
          <w:sz w:val="20"/>
          <w:szCs w:val="20"/>
          <w:lang w:val="en-US"/>
        </w:rPr>
        <w:t xml:space="preserve"> </w:t>
      </w:r>
    </w:p>
    <w:p w14:paraId="3FB63C15" w14:textId="77777777" w:rsidR="009F4E26" w:rsidRDefault="009F4E26" w:rsidP="005236F4">
      <w:pPr>
        <w:pStyle w:val="Subtitle"/>
        <w:rPr>
          <w:rFonts w:ascii="Arial Narrow" w:hAnsi="Arial Narrow" w:cs="Arial Narrow"/>
          <w:b w:val="0"/>
          <w:sz w:val="20"/>
          <w:szCs w:val="20"/>
          <w:lang w:val="en-US"/>
        </w:rPr>
      </w:pPr>
    </w:p>
    <w:p w14:paraId="4D2BD38F" w14:textId="77777777" w:rsidR="008A0B5A" w:rsidRPr="00096A95" w:rsidRDefault="00856A60" w:rsidP="005236F4">
      <w:pPr>
        <w:pStyle w:val="Subtitle"/>
        <w:numPr>
          <w:ilvl w:val="0"/>
          <w:numId w:val="1"/>
        </w:numPr>
        <w:tabs>
          <w:tab w:val="left" w:pos="720"/>
        </w:tabs>
        <w:ind w:left="720"/>
        <w:rPr>
          <w:rFonts w:ascii="Arial Narrow" w:hAnsi="Arial Narrow" w:cs="Arial Narrow"/>
          <w:b w:val="0"/>
          <w:sz w:val="20"/>
          <w:szCs w:val="20"/>
          <w:lang w:val="en-GB"/>
        </w:rPr>
      </w:pPr>
      <w:r w:rsidRPr="00096A95">
        <w:rPr>
          <w:rFonts w:ascii="Arial Narrow" w:hAnsi="Arial Narrow" w:cs="Arial Narrow"/>
          <w:b w:val="0"/>
          <w:sz w:val="20"/>
          <w:szCs w:val="20"/>
          <w:lang w:val="en-GB"/>
        </w:rPr>
        <w:t xml:space="preserve">Jan </w:t>
      </w:r>
      <w:r w:rsidR="009F4E26" w:rsidRPr="00096A95">
        <w:rPr>
          <w:rFonts w:ascii="Arial Narrow" w:hAnsi="Arial Narrow" w:cs="Arial Narrow"/>
          <w:b w:val="0"/>
          <w:sz w:val="20"/>
          <w:szCs w:val="20"/>
          <w:lang w:val="en-GB"/>
        </w:rPr>
        <w:t xml:space="preserve">2011 </w:t>
      </w:r>
      <w:r w:rsidRPr="00096A95">
        <w:rPr>
          <w:rFonts w:ascii="Arial Narrow" w:hAnsi="Arial Narrow" w:cs="Arial Narrow"/>
          <w:b w:val="0"/>
          <w:sz w:val="20"/>
          <w:szCs w:val="20"/>
          <w:lang w:val="en-GB"/>
        </w:rPr>
        <w:t>–</w:t>
      </w:r>
      <w:r w:rsidR="009F4E26" w:rsidRPr="00096A95">
        <w:rPr>
          <w:rFonts w:ascii="Arial Narrow" w:hAnsi="Arial Narrow" w:cs="Arial Narrow"/>
          <w:b w:val="0"/>
          <w:sz w:val="20"/>
          <w:szCs w:val="20"/>
          <w:lang w:val="en-GB"/>
        </w:rPr>
        <w:t xml:space="preserve"> </w:t>
      </w:r>
      <w:r w:rsidRPr="00096A95">
        <w:rPr>
          <w:rFonts w:ascii="Arial Narrow" w:hAnsi="Arial Narrow" w:cs="Arial Narrow"/>
          <w:b w:val="0"/>
          <w:sz w:val="20"/>
          <w:szCs w:val="20"/>
          <w:lang w:val="en-GB"/>
        </w:rPr>
        <w:t>De</w:t>
      </w:r>
      <w:r w:rsidR="00D92623" w:rsidRPr="00096A95">
        <w:rPr>
          <w:rFonts w:ascii="Arial Narrow" w:hAnsi="Arial Narrow" w:cs="Arial Narrow"/>
          <w:b w:val="0"/>
          <w:sz w:val="20"/>
          <w:szCs w:val="20"/>
          <w:lang w:val="en-GB"/>
        </w:rPr>
        <w:t>c</w:t>
      </w:r>
      <w:r w:rsidRPr="00096A95">
        <w:rPr>
          <w:rFonts w:ascii="Arial Narrow" w:hAnsi="Arial Narrow" w:cs="Arial Narrow"/>
          <w:b w:val="0"/>
          <w:sz w:val="20"/>
          <w:szCs w:val="20"/>
          <w:lang w:val="en-GB"/>
        </w:rPr>
        <w:t xml:space="preserve"> </w:t>
      </w:r>
      <w:r w:rsidR="009F4E26" w:rsidRPr="00096A95">
        <w:rPr>
          <w:rFonts w:ascii="Arial Narrow" w:hAnsi="Arial Narrow" w:cs="Arial Narrow"/>
          <w:b w:val="0"/>
          <w:sz w:val="20"/>
          <w:szCs w:val="20"/>
          <w:lang w:val="en-GB"/>
        </w:rPr>
        <w:t>2012</w:t>
      </w:r>
      <w:r w:rsidR="009F4E26" w:rsidRPr="00096A95">
        <w:rPr>
          <w:rFonts w:ascii="Arial Narrow" w:hAnsi="Arial Narrow" w:cs="Arial Narrow"/>
          <w:sz w:val="20"/>
          <w:szCs w:val="20"/>
          <w:lang w:val="en-GB"/>
        </w:rPr>
        <w:tab/>
      </w:r>
      <w:r w:rsidR="00096A95" w:rsidRPr="00096A95">
        <w:rPr>
          <w:rFonts w:ascii="Arial Narrow" w:hAnsi="Arial Narrow" w:cs="Arial Narrow"/>
          <w:b w:val="0"/>
          <w:sz w:val="20"/>
          <w:szCs w:val="20"/>
          <w:lang w:val="en-GB"/>
        </w:rPr>
        <w:t>Research Assistant i</w:t>
      </w:r>
      <w:r w:rsidR="00096A95">
        <w:rPr>
          <w:rFonts w:ascii="Arial Narrow" w:hAnsi="Arial Narrow" w:cs="Arial Narrow"/>
          <w:b w:val="0"/>
          <w:sz w:val="20"/>
          <w:szCs w:val="20"/>
          <w:lang w:val="en-GB"/>
        </w:rPr>
        <w:t>n Linguistics Department</w:t>
      </w:r>
    </w:p>
    <w:p w14:paraId="255FFE4D" w14:textId="77777777" w:rsidR="009F4E26" w:rsidRPr="00096A95" w:rsidRDefault="009F4E26" w:rsidP="005236F4">
      <w:pPr>
        <w:pStyle w:val="Subtitle"/>
        <w:ind w:left="2124" w:firstLine="708"/>
        <w:rPr>
          <w:rFonts w:ascii="Arial Narrow" w:hAnsi="Arial Narrow" w:cs="Arial Narrow"/>
          <w:b w:val="0"/>
          <w:sz w:val="20"/>
          <w:szCs w:val="20"/>
          <w:lang w:val="es-MX"/>
        </w:rPr>
      </w:pPr>
      <w:r>
        <w:rPr>
          <w:rFonts w:ascii="Arial Narrow" w:hAnsi="Arial Narrow" w:cs="Arial Narrow"/>
          <w:sz w:val="20"/>
          <w:szCs w:val="20"/>
        </w:rPr>
        <w:t>Pontificia Universidad Católica de Valparaíso,Valparaíso, Chile</w:t>
      </w:r>
      <w:r w:rsidR="008A0B5A" w:rsidRPr="00096A95">
        <w:rPr>
          <w:rFonts w:ascii="Arial Narrow" w:hAnsi="Arial Narrow" w:cs="Arial Narrow"/>
          <w:b w:val="0"/>
          <w:sz w:val="20"/>
          <w:szCs w:val="20"/>
          <w:lang w:val="es-MX"/>
        </w:rPr>
        <w:t xml:space="preserve"> </w:t>
      </w:r>
    </w:p>
    <w:p w14:paraId="6EAB9248" w14:textId="77777777" w:rsidR="009F4E26" w:rsidRPr="00096A95" w:rsidRDefault="009F4E26" w:rsidP="005236F4">
      <w:pPr>
        <w:pStyle w:val="Subtitle"/>
        <w:ind w:left="2124" w:firstLine="708"/>
        <w:rPr>
          <w:rFonts w:ascii="Arial Narrow" w:hAnsi="Arial Narrow" w:cs="Arial Narrow"/>
          <w:b w:val="0"/>
          <w:sz w:val="20"/>
          <w:szCs w:val="20"/>
          <w:lang w:val="es-MX"/>
        </w:rPr>
      </w:pPr>
    </w:p>
    <w:p w14:paraId="4717CAD8" w14:textId="77777777" w:rsidR="008A0B5A" w:rsidRPr="00096A95" w:rsidRDefault="00856A60" w:rsidP="005236F4">
      <w:pPr>
        <w:pStyle w:val="Subtitle"/>
        <w:numPr>
          <w:ilvl w:val="0"/>
          <w:numId w:val="1"/>
        </w:numPr>
        <w:tabs>
          <w:tab w:val="left" w:pos="720"/>
        </w:tabs>
        <w:ind w:left="720"/>
        <w:rPr>
          <w:rFonts w:ascii="Arial Narrow" w:hAnsi="Arial Narrow" w:cs="Arial Narrow"/>
          <w:b w:val="0"/>
          <w:sz w:val="20"/>
          <w:szCs w:val="20"/>
          <w:lang w:val="en-GB"/>
        </w:rPr>
      </w:pPr>
      <w:r w:rsidRPr="00096A95">
        <w:rPr>
          <w:rFonts w:ascii="Arial Narrow" w:hAnsi="Arial Narrow" w:cs="Arial Narrow"/>
          <w:b w:val="0"/>
          <w:sz w:val="20"/>
          <w:szCs w:val="20"/>
          <w:lang w:val="en-GB"/>
        </w:rPr>
        <w:t>Jan</w:t>
      </w:r>
      <w:r w:rsidR="005A12EE" w:rsidRPr="00096A95">
        <w:rPr>
          <w:rFonts w:ascii="Arial Narrow" w:hAnsi="Arial Narrow" w:cs="Arial Narrow"/>
          <w:b w:val="0"/>
          <w:sz w:val="20"/>
          <w:szCs w:val="20"/>
          <w:lang w:val="en-GB"/>
        </w:rPr>
        <w:t xml:space="preserve"> 2005 – De</w:t>
      </w:r>
      <w:r w:rsidR="00D92623" w:rsidRPr="00096A95">
        <w:rPr>
          <w:rFonts w:ascii="Arial Narrow" w:hAnsi="Arial Narrow" w:cs="Arial Narrow"/>
          <w:b w:val="0"/>
          <w:sz w:val="20"/>
          <w:szCs w:val="20"/>
          <w:lang w:val="en-GB"/>
        </w:rPr>
        <w:t>c</w:t>
      </w:r>
      <w:r w:rsidR="005A12EE" w:rsidRPr="00096A95">
        <w:rPr>
          <w:rFonts w:ascii="Arial Narrow" w:hAnsi="Arial Narrow" w:cs="Arial Narrow"/>
          <w:b w:val="0"/>
          <w:sz w:val="20"/>
          <w:szCs w:val="20"/>
          <w:lang w:val="en-GB"/>
        </w:rPr>
        <w:t xml:space="preserve"> 2009</w:t>
      </w:r>
      <w:r w:rsidR="009F4E26" w:rsidRPr="00096A95">
        <w:rPr>
          <w:rFonts w:ascii="Arial Narrow" w:hAnsi="Arial Narrow" w:cs="Arial Narrow"/>
          <w:sz w:val="20"/>
          <w:szCs w:val="20"/>
          <w:lang w:val="en-GB"/>
        </w:rPr>
        <w:tab/>
      </w:r>
      <w:r w:rsidR="00096A95">
        <w:rPr>
          <w:rFonts w:ascii="Arial Narrow" w:hAnsi="Arial Narrow" w:cs="Arial Narrow"/>
          <w:b w:val="0"/>
          <w:sz w:val="20"/>
          <w:szCs w:val="20"/>
          <w:lang w:val="en-GB"/>
        </w:rPr>
        <w:t>Instructor</w:t>
      </w:r>
      <w:r w:rsidR="00096A95" w:rsidRPr="00096A95">
        <w:rPr>
          <w:rFonts w:ascii="Arial Narrow" w:hAnsi="Arial Narrow" w:cs="Arial Narrow"/>
          <w:b w:val="0"/>
          <w:sz w:val="20"/>
          <w:szCs w:val="20"/>
          <w:lang w:val="en-GB"/>
        </w:rPr>
        <w:t xml:space="preserve"> of E</w:t>
      </w:r>
      <w:r w:rsidR="00096A95">
        <w:rPr>
          <w:rFonts w:ascii="Arial Narrow" w:hAnsi="Arial Narrow" w:cs="Arial Narrow"/>
          <w:b w:val="0"/>
          <w:sz w:val="20"/>
          <w:szCs w:val="20"/>
          <w:lang w:val="en-GB"/>
        </w:rPr>
        <w:t>nglish as Foreign Language</w:t>
      </w:r>
    </w:p>
    <w:p w14:paraId="76CD8F84" w14:textId="77777777" w:rsidR="009F4E26" w:rsidRPr="00096A95" w:rsidRDefault="009F4E26" w:rsidP="005236F4">
      <w:pPr>
        <w:pStyle w:val="Subtitle"/>
        <w:ind w:left="2124" w:firstLine="708"/>
        <w:rPr>
          <w:rFonts w:ascii="Arial Narrow" w:hAnsi="Arial Narrow" w:cs="Arial Narrow"/>
          <w:b w:val="0"/>
          <w:sz w:val="20"/>
          <w:szCs w:val="20"/>
          <w:lang w:val="es-MX" w:eastAsia="es-CL"/>
        </w:rPr>
      </w:pPr>
      <w:r>
        <w:rPr>
          <w:rFonts w:ascii="Arial Narrow" w:hAnsi="Arial Narrow" w:cs="Arial Narrow"/>
          <w:sz w:val="20"/>
          <w:szCs w:val="20"/>
        </w:rPr>
        <w:t>Universidad Arturo Prat</w:t>
      </w:r>
      <w:r w:rsidR="005A12EE">
        <w:rPr>
          <w:rFonts w:ascii="Arial Narrow" w:hAnsi="Arial Narrow" w:cs="Arial Narrow"/>
          <w:sz w:val="20"/>
          <w:szCs w:val="20"/>
        </w:rPr>
        <w:t>, Universidad del Mar</w:t>
      </w:r>
      <w:r>
        <w:rPr>
          <w:rFonts w:ascii="Arial Narrow" w:hAnsi="Arial Narrow" w:cs="Arial Narrow"/>
          <w:sz w:val="20"/>
          <w:szCs w:val="20"/>
        </w:rPr>
        <w:t>, Iquique</w:t>
      </w:r>
      <w:r w:rsidR="005A12EE">
        <w:rPr>
          <w:rFonts w:ascii="Arial Narrow" w:hAnsi="Arial Narrow" w:cs="Arial Narrow"/>
          <w:sz w:val="20"/>
          <w:szCs w:val="20"/>
        </w:rPr>
        <w:t xml:space="preserve"> / Calama </w:t>
      </w:r>
      <w:r>
        <w:rPr>
          <w:rFonts w:ascii="Arial Narrow" w:hAnsi="Arial Narrow" w:cs="Arial Narrow"/>
          <w:sz w:val="20"/>
          <w:szCs w:val="20"/>
        </w:rPr>
        <w:t>, Chile</w:t>
      </w:r>
      <w:r w:rsidR="008A0B5A" w:rsidRPr="00096A95">
        <w:rPr>
          <w:rFonts w:ascii="Arial Narrow" w:hAnsi="Arial Narrow" w:cs="Arial Narrow"/>
          <w:b w:val="0"/>
          <w:sz w:val="20"/>
          <w:szCs w:val="20"/>
          <w:lang w:val="es-MX"/>
        </w:rPr>
        <w:t xml:space="preserve"> </w:t>
      </w:r>
    </w:p>
    <w:p w14:paraId="4707ACFE" w14:textId="77777777" w:rsidR="009F4E26" w:rsidRPr="00096A95" w:rsidRDefault="009F4E26" w:rsidP="005236F4">
      <w:pPr>
        <w:pStyle w:val="Subtitle"/>
        <w:ind w:left="2124" w:firstLine="708"/>
        <w:rPr>
          <w:rFonts w:ascii="Arial Narrow" w:hAnsi="Arial Narrow" w:cs="Arial Narrow"/>
          <w:b w:val="0"/>
          <w:sz w:val="20"/>
          <w:szCs w:val="20"/>
          <w:lang w:val="es-MX"/>
        </w:rPr>
      </w:pPr>
    </w:p>
    <w:p w14:paraId="0C8477CD" w14:textId="77777777" w:rsidR="008A0B5A" w:rsidRPr="00096A95" w:rsidRDefault="00856A60" w:rsidP="005236F4">
      <w:pPr>
        <w:pStyle w:val="Subtitle"/>
        <w:numPr>
          <w:ilvl w:val="0"/>
          <w:numId w:val="1"/>
        </w:numPr>
        <w:tabs>
          <w:tab w:val="left" w:pos="720"/>
        </w:tabs>
        <w:ind w:left="720"/>
        <w:rPr>
          <w:rFonts w:ascii="Arial Narrow" w:hAnsi="Arial Narrow" w:cs="Arial Narrow"/>
          <w:b w:val="0"/>
          <w:sz w:val="20"/>
          <w:szCs w:val="20"/>
          <w:lang w:val="en-GB"/>
        </w:rPr>
      </w:pPr>
      <w:r w:rsidRPr="00096A95">
        <w:rPr>
          <w:rFonts w:ascii="Arial Narrow" w:hAnsi="Arial Narrow" w:cs="Arial Narrow"/>
          <w:b w:val="0"/>
          <w:sz w:val="20"/>
          <w:szCs w:val="20"/>
          <w:lang w:val="en-GB"/>
        </w:rPr>
        <w:t xml:space="preserve">Jun 2001 – </w:t>
      </w:r>
      <w:r w:rsidR="009F4E26" w:rsidRPr="00096A95">
        <w:rPr>
          <w:rFonts w:ascii="Arial Narrow" w:hAnsi="Arial Narrow" w:cs="Arial Narrow"/>
          <w:b w:val="0"/>
          <w:sz w:val="20"/>
          <w:szCs w:val="20"/>
          <w:lang w:val="en-GB"/>
        </w:rPr>
        <w:t>De</w:t>
      </w:r>
      <w:r w:rsidR="00D92623" w:rsidRPr="00096A95">
        <w:rPr>
          <w:rFonts w:ascii="Arial Narrow" w:hAnsi="Arial Narrow" w:cs="Arial Narrow"/>
          <w:b w:val="0"/>
          <w:sz w:val="20"/>
          <w:szCs w:val="20"/>
          <w:lang w:val="en-GB"/>
        </w:rPr>
        <w:t>c</w:t>
      </w:r>
      <w:r w:rsidRPr="00096A95">
        <w:rPr>
          <w:rFonts w:ascii="Arial Narrow" w:hAnsi="Arial Narrow" w:cs="Arial Narrow"/>
          <w:b w:val="0"/>
          <w:sz w:val="20"/>
          <w:szCs w:val="20"/>
          <w:lang w:val="en-GB"/>
        </w:rPr>
        <w:t xml:space="preserve"> </w:t>
      </w:r>
      <w:r w:rsidR="009F4E26" w:rsidRPr="00096A95">
        <w:rPr>
          <w:rFonts w:ascii="Arial Narrow" w:hAnsi="Arial Narrow" w:cs="Arial Narrow"/>
          <w:b w:val="0"/>
          <w:sz w:val="20"/>
          <w:szCs w:val="20"/>
          <w:lang w:val="en-GB"/>
        </w:rPr>
        <w:t>2002</w:t>
      </w:r>
      <w:r w:rsidR="009F4E26" w:rsidRPr="00096A95">
        <w:rPr>
          <w:rFonts w:ascii="Arial Narrow" w:hAnsi="Arial Narrow" w:cs="Arial Narrow"/>
          <w:sz w:val="20"/>
          <w:szCs w:val="20"/>
          <w:lang w:val="en-GB"/>
        </w:rPr>
        <w:tab/>
      </w:r>
      <w:r w:rsidR="00096A95" w:rsidRPr="00096A95">
        <w:rPr>
          <w:rFonts w:ascii="Arial Narrow" w:hAnsi="Arial Narrow" w:cs="Arial Narrow"/>
          <w:b w:val="0"/>
          <w:sz w:val="20"/>
          <w:szCs w:val="20"/>
          <w:lang w:val="en-GB"/>
        </w:rPr>
        <w:t>Teacher of E</w:t>
      </w:r>
      <w:r w:rsidR="00096A95">
        <w:rPr>
          <w:rFonts w:ascii="Arial Narrow" w:hAnsi="Arial Narrow" w:cs="Arial Narrow"/>
          <w:b w:val="0"/>
          <w:sz w:val="20"/>
          <w:szCs w:val="20"/>
          <w:lang w:val="en-GB"/>
        </w:rPr>
        <w:t>nglish and Spanish</w:t>
      </w:r>
    </w:p>
    <w:p w14:paraId="50F499AF" w14:textId="77777777" w:rsidR="0005649E" w:rsidRPr="00192CB0" w:rsidRDefault="009F4E26" w:rsidP="00192CB0">
      <w:pPr>
        <w:pStyle w:val="Subtitle"/>
        <w:ind w:left="2124" w:firstLine="708"/>
        <w:rPr>
          <w:rFonts w:ascii="Arial Narrow" w:hAnsi="Arial Narrow" w:cs="Arial Narrow"/>
          <w:sz w:val="20"/>
          <w:szCs w:val="20"/>
          <w:lang w:val="es-MX"/>
        </w:rPr>
      </w:pPr>
      <w:r>
        <w:rPr>
          <w:rFonts w:ascii="Arial Narrow" w:hAnsi="Arial Narrow" w:cs="Arial Narrow"/>
          <w:sz w:val="20"/>
          <w:szCs w:val="20"/>
          <w:lang w:val="es-CL"/>
        </w:rPr>
        <w:t xml:space="preserve">Instituto Chileno Norteamericano, </w:t>
      </w:r>
      <w:r w:rsidRPr="00096A95">
        <w:rPr>
          <w:rFonts w:ascii="Arial Narrow" w:hAnsi="Arial Narrow" w:cs="Arial Narrow"/>
          <w:sz w:val="20"/>
          <w:szCs w:val="20"/>
          <w:lang w:val="es-MX"/>
        </w:rPr>
        <w:t>Iquique, Chile</w:t>
      </w:r>
    </w:p>
    <w:p w14:paraId="52B8C0D7" w14:textId="77777777" w:rsidR="005236F4" w:rsidRPr="0005649E" w:rsidRDefault="005236F4" w:rsidP="0005649E">
      <w:pPr>
        <w:pStyle w:val="BodyText"/>
        <w:rPr>
          <w:lang w:val="es-MX" w:bidi="he-IL"/>
        </w:rPr>
      </w:pPr>
    </w:p>
    <w:p w14:paraId="14CAD206" w14:textId="77777777" w:rsidR="009F4E26" w:rsidRDefault="00D92623">
      <w:pPr>
        <w:pStyle w:val="Heading"/>
        <w:pBdr>
          <w:bottom w:val="single" w:sz="12" w:space="1" w:color="auto"/>
        </w:pBdr>
        <w:jc w:val="both"/>
      </w:pPr>
      <w:r>
        <w:rPr>
          <w:rFonts w:ascii="Bookman Old Style" w:hAnsi="Bookman Old Style" w:cs="Bookman Old Style"/>
          <w:sz w:val="22"/>
          <w:szCs w:val="22"/>
        </w:rPr>
        <w:t>EDUCATION</w:t>
      </w:r>
    </w:p>
    <w:p w14:paraId="43E7E275" w14:textId="77777777" w:rsidR="004F0B87" w:rsidRPr="00096A95" w:rsidRDefault="004F0B87" w:rsidP="004F0B87">
      <w:pPr>
        <w:pStyle w:val="Subtitle"/>
        <w:tabs>
          <w:tab w:val="left" w:pos="720"/>
        </w:tabs>
        <w:ind w:left="709"/>
        <w:rPr>
          <w:rFonts w:ascii="Arial Narrow" w:hAnsi="Arial Narrow" w:cs="Arial Narrow"/>
          <w:b w:val="0"/>
          <w:sz w:val="20"/>
          <w:szCs w:val="20"/>
          <w:lang w:val="es-MX"/>
        </w:rPr>
      </w:pPr>
    </w:p>
    <w:p w14:paraId="31E777C6" w14:textId="77777777" w:rsidR="003E5F03" w:rsidRDefault="003E5F03" w:rsidP="004F0B87">
      <w:pPr>
        <w:pStyle w:val="Subtitle"/>
        <w:numPr>
          <w:ilvl w:val="0"/>
          <w:numId w:val="1"/>
        </w:numPr>
        <w:tabs>
          <w:tab w:val="left" w:pos="720"/>
        </w:tabs>
        <w:ind w:left="709" w:hanging="283"/>
        <w:rPr>
          <w:rFonts w:ascii="Arial Narrow" w:hAnsi="Arial Narrow" w:cs="Arial Narrow"/>
          <w:b w:val="0"/>
          <w:sz w:val="20"/>
          <w:szCs w:val="20"/>
          <w:lang w:val="en-GB"/>
        </w:rPr>
      </w:pPr>
      <w:r w:rsidRPr="003E5F03">
        <w:rPr>
          <w:rFonts w:ascii="Arial Narrow" w:hAnsi="Arial Narrow" w:cs="Arial Narrow"/>
          <w:b w:val="0"/>
          <w:sz w:val="20"/>
          <w:szCs w:val="20"/>
          <w:lang w:val="en-GB"/>
        </w:rPr>
        <w:t>Jan 2021 –</w:t>
      </w:r>
      <w:r w:rsidR="00D92623">
        <w:rPr>
          <w:rFonts w:ascii="Arial Narrow" w:hAnsi="Arial Narrow" w:cs="Arial Narrow"/>
          <w:b w:val="0"/>
          <w:sz w:val="20"/>
          <w:szCs w:val="20"/>
          <w:lang w:val="en-GB"/>
        </w:rPr>
        <w:t xml:space="preserve"> July 2022</w:t>
      </w:r>
      <w:r w:rsidRPr="003E5F03">
        <w:rPr>
          <w:rFonts w:ascii="Arial Narrow" w:hAnsi="Arial Narrow" w:cs="Arial Narrow"/>
          <w:b w:val="0"/>
          <w:sz w:val="20"/>
          <w:szCs w:val="20"/>
          <w:lang w:val="en-GB"/>
        </w:rPr>
        <w:tab/>
        <w:t>Software Development a</w:t>
      </w:r>
      <w:r>
        <w:rPr>
          <w:rFonts w:ascii="Arial Narrow" w:hAnsi="Arial Narrow" w:cs="Arial Narrow"/>
          <w:b w:val="0"/>
          <w:sz w:val="20"/>
          <w:szCs w:val="20"/>
          <w:lang w:val="en-GB"/>
        </w:rPr>
        <w:t>nd Engineering</w:t>
      </w:r>
    </w:p>
    <w:p w14:paraId="17EAB588" w14:textId="77777777" w:rsidR="003E5F03" w:rsidRPr="00D92623" w:rsidRDefault="00D92623" w:rsidP="003E5F03">
      <w:pPr>
        <w:pStyle w:val="BodyText"/>
        <w:ind w:left="2832"/>
        <w:rPr>
          <w:rFonts w:ascii="Arial Narrow" w:eastAsia="Times New Roman" w:hAnsi="Arial Narrow" w:cs="Arial Narrow"/>
          <w:b/>
          <w:sz w:val="20"/>
          <w:szCs w:val="20"/>
          <w:lang w:val="en-GB" w:bidi="he-IL"/>
        </w:rPr>
      </w:pPr>
      <w:r>
        <w:rPr>
          <w:rFonts w:ascii="Arial Narrow" w:eastAsia="Times New Roman" w:hAnsi="Arial Narrow" w:cs="Arial Narrow"/>
          <w:b/>
          <w:sz w:val="20"/>
          <w:szCs w:val="20"/>
          <w:lang w:val="en-GB" w:bidi="he-IL"/>
        </w:rPr>
        <w:t xml:space="preserve">FH </w:t>
      </w:r>
      <w:r w:rsidR="003E5F03" w:rsidRPr="00D92623">
        <w:rPr>
          <w:rFonts w:ascii="Arial Narrow" w:eastAsia="Times New Roman" w:hAnsi="Arial Narrow" w:cs="Arial Narrow"/>
          <w:b/>
          <w:sz w:val="20"/>
          <w:szCs w:val="20"/>
          <w:lang w:val="en-GB" w:bidi="he-IL"/>
        </w:rPr>
        <w:t xml:space="preserve">Campus02, </w:t>
      </w:r>
      <w:r w:rsidRPr="00D92623">
        <w:rPr>
          <w:rFonts w:ascii="Arial Narrow" w:eastAsia="Times New Roman" w:hAnsi="Arial Narrow" w:cs="Arial Narrow"/>
          <w:b/>
          <w:sz w:val="20"/>
          <w:szCs w:val="20"/>
          <w:lang w:val="en-GB" w:bidi="he-IL"/>
        </w:rPr>
        <w:t xml:space="preserve">Graz, Austria. </w:t>
      </w:r>
    </w:p>
    <w:p w14:paraId="2242EAA4" w14:textId="77777777" w:rsidR="004F0B87" w:rsidRPr="00096A95" w:rsidRDefault="004F0B87" w:rsidP="004F0B87">
      <w:pPr>
        <w:pStyle w:val="Subtitle"/>
        <w:numPr>
          <w:ilvl w:val="0"/>
          <w:numId w:val="1"/>
        </w:numPr>
        <w:tabs>
          <w:tab w:val="left" w:pos="720"/>
        </w:tabs>
        <w:ind w:left="709" w:hanging="283"/>
        <w:rPr>
          <w:rFonts w:ascii="Arial Narrow" w:hAnsi="Arial Narrow" w:cs="Arial Narrow"/>
          <w:b w:val="0"/>
          <w:sz w:val="20"/>
          <w:szCs w:val="20"/>
          <w:lang w:val="en-GB"/>
        </w:rPr>
      </w:pPr>
      <w:r w:rsidRPr="00096A95">
        <w:rPr>
          <w:rFonts w:ascii="Arial Narrow" w:hAnsi="Arial Narrow" w:cs="Arial Narrow"/>
          <w:b w:val="0"/>
          <w:sz w:val="20"/>
          <w:szCs w:val="20"/>
          <w:lang w:val="en-GB"/>
        </w:rPr>
        <w:t>Jan 2020</w:t>
      </w:r>
      <w:r w:rsidRPr="00096A95">
        <w:rPr>
          <w:rFonts w:ascii="Arial Narrow" w:hAnsi="Arial Narrow" w:cs="Arial Narrow"/>
          <w:b w:val="0"/>
          <w:sz w:val="20"/>
          <w:szCs w:val="20"/>
          <w:lang w:val="en-GB"/>
        </w:rPr>
        <w:tab/>
      </w:r>
      <w:r w:rsidRPr="00096A95">
        <w:rPr>
          <w:rFonts w:ascii="Arial Narrow" w:hAnsi="Arial Narrow" w:cs="Arial Narrow"/>
          <w:b w:val="0"/>
          <w:sz w:val="20"/>
          <w:szCs w:val="20"/>
          <w:lang w:val="en-GB"/>
        </w:rPr>
        <w:tab/>
      </w:r>
      <w:r w:rsidRPr="00096A95">
        <w:rPr>
          <w:rFonts w:ascii="Arial Narrow" w:hAnsi="Arial Narrow" w:cs="Arial Narrow"/>
          <w:b w:val="0"/>
          <w:sz w:val="20"/>
          <w:szCs w:val="20"/>
          <w:lang w:val="en-GB"/>
        </w:rPr>
        <w:tab/>
        <w:t xml:space="preserve">Professional Scrum Master </w:t>
      </w:r>
      <w:r w:rsidR="00096A95" w:rsidRPr="00096A95">
        <w:rPr>
          <w:rFonts w:ascii="Arial Narrow" w:hAnsi="Arial Narrow" w:cs="Arial Narrow"/>
          <w:b w:val="0"/>
          <w:sz w:val="20"/>
          <w:szCs w:val="20"/>
          <w:lang w:val="en-GB"/>
        </w:rPr>
        <w:t>Certificate</w:t>
      </w:r>
      <w:r w:rsidRPr="00096A95">
        <w:rPr>
          <w:rFonts w:ascii="Arial Narrow" w:hAnsi="Arial Narrow" w:cs="Arial Narrow"/>
          <w:b w:val="0"/>
          <w:sz w:val="20"/>
          <w:szCs w:val="20"/>
          <w:lang w:val="en-GB"/>
        </w:rPr>
        <w:t xml:space="preserve"> (PSM I)</w:t>
      </w:r>
    </w:p>
    <w:p w14:paraId="7C304CF2" w14:textId="77777777" w:rsidR="006B545E" w:rsidRPr="0005649E" w:rsidRDefault="004F0B87" w:rsidP="0005649E">
      <w:pPr>
        <w:pStyle w:val="Subtitle"/>
        <w:tabs>
          <w:tab w:val="left" w:pos="720"/>
        </w:tabs>
        <w:ind w:left="709" w:hanging="283"/>
        <w:rPr>
          <w:rFonts w:ascii="Arial Narrow" w:hAnsi="Arial Narrow" w:cs="Arial Narrow"/>
          <w:b w:val="0"/>
          <w:sz w:val="20"/>
          <w:szCs w:val="20"/>
          <w:lang w:val="en-GB"/>
        </w:rPr>
      </w:pPr>
      <w:r w:rsidRPr="00096A95">
        <w:rPr>
          <w:rFonts w:ascii="Arial Narrow" w:hAnsi="Arial Narrow" w:cs="Arial Narrow"/>
          <w:b w:val="0"/>
          <w:sz w:val="20"/>
          <w:szCs w:val="20"/>
          <w:lang w:val="en-GB"/>
        </w:rPr>
        <w:tab/>
      </w:r>
      <w:r w:rsidRPr="00096A95">
        <w:rPr>
          <w:rFonts w:ascii="Arial Narrow" w:hAnsi="Arial Narrow" w:cs="Arial Narrow"/>
          <w:b w:val="0"/>
          <w:sz w:val="20"/>
          <w:szCs w:val="20"/>
          <w:lang w:val="en-GB"/>
        </w:rPr>
        <w:tab/>
      </w:r>
      <w:r w:rsidRPr="00096A95">
        <w:rPr>
          <w:rFonts w:ascii="Arial Narrow" w:hAnsi="Arial Narrow" w:cs="Arial Narrow"/>
          <w:b w:val="0"/>
          <w:sz w:val="20"/>
          <w:szCs w:val="20"/>
          <w:lang w:val="en-GB"/>
        </w:rPr>
        <w:tab/>
      </w:r>
      <w:r w:rsidRPr="00096A95">
        <w:rPr>
          <w:rFonts w:ascii="Arial Narrow" w:hAnsi="Arial Narrow" w:cs="Arial Narrow"/>
          <w:b w:val="0"/>
          <w:sz w:val="20"/>
          <w:szCs w:val="20"/>
          <w:lang w:val="en-GB"/>
        </w:rPr>
        <w:tab/>
      </w:r>
      <w:r w:rsidRPr="00096A95">
        <w:rPr>
          <w:rFonts w:ascii="Arial Narrow" w:hAnsi="Arial Narrow" w:cs="Arial Narrow"/>
          <w:b w:val="0"/>
          <w:sz w:val="20"/>
          <w:szCs w:val="20"/>
          <w:lang w:val="en-GB"/>
        </w:rPr>
        <w:tab/>
      </w:r>
      <w:hyperlink r:id="rId10" w:history="1">
        <w:r w:rsidR="006B545E" w:rsidRPr="006B545E">
          <w:rPr>
            <w:rStyle w:val="Hyperlink"/>
            <w:rFonts w:ascii="Arial Narrow" w:hAnsi="Arial Narrow" w:cs="Arial Narrow"/>
            <w:b w:val="0"/>
            <w:sz w:val="20"/>
            <w:szCs w:val="20"/>
            <w:lang w:val="en-GB"/>
          </w:rPr>
          <w:t>https://www.scrum.org/user/615506</w:t>
        </w:r>
      </w:hyperlink>
      <w:r w:rsidRPr="006B545E">
        <w:rPr>
          <w:rFonts w:ascii="Arial Narrow" w:hAnsi="Arial Narrow" w:cs="Arial Narrow"/>
          <w:b w:val="0"/>
          <w:sz w:val="20"/>
          <w:szCs w:val="20"/>
          <w:lang w:val="en-GB"/>
        </w:rPr>
        <w:t xml:space="preserve"> </w:t>
      </w:r>
    </w:p>
    <w:p w14:paraId="6404E908" w14:textId="77777777" w:rsidR="004F0B87" w:rsidRPr="006B545E" w:rsidRDefault="004F0B87" w:rsidP="004F0B87">
      <w:pPr>
        <w:pStyle w:val="BodyText"/>
        <w:spacing w:after="0"/>
        <w:rPr>
          <w:lang w:val="en-GB" w:bidi="he-IL"/>
        </w:rPr>
      </w:pPr>
    </w:p>
    <w:p w14:paraId="2B6CC155" w14:textId="77777777" w:rsidR="004F0B87" w:rsidRPr="004F0B87" w:rsidRDefault="004F0B87" w:rsidP="004F0B87">
      <w:pPr>
        <w:pStyle w:val="Subtitle"/>
        <w:numPr>
          <w:ilvl w:val="0"/>
          <w:numId w:val="1"/>
        </w:numPr>
        <w:tabs>
          <w:tab w:val="left" w:pos="720"/>
        </w:tabs>
        <w:ind w:left="709" w:hanging="283"/>
        <w:rPr>
          <w:rFonts w:ascii="Arial Narrow" w:hAnsi="Arial Narrow" w:cs="Arial Narrow"/>
          <w:b w:val="0"/>
          <w:sz w:val="20"/>
          <w:szCs w:val="20"/>
          <w:lang w:val="en-US"/>
        </w:rPr>
      </w:pPr>
      <w:r w:rsidRPr="004F0B87">
        <w:rPr>
          <w:rFonts w:ascii="Arial Narrow" w:hAnsi="Arial Narrow" w:cs="Arial Narrow"/>
          <w:b w:val="0"/>
          <w:sz w:val="20"/>
          <w:szCs w:val="20"/>
          <w:lang w:val="en-US"/>
        </w:rPr>
        <w:lastRenderedPageBreak/>
        <w:t>Nov 2019 – Jan 2020</w:t>
      </w:r>
      <w:r w:rsidRPr="004F0B87">
        <w:rPr>
          <w:rFonts w:ascii="Arial Narrow" w:hAnsi="Arial Narrow" w:cs="Arial Narrow"/>
          <w:b w:val="0"/>
          <w:sz w:val="20"/>
          <w:szCs w:val="20"/>
          <w:lang w:val="en-US"/>
        </w:rPr>
        <w:tab/>
        <w:t>Diploma „Software Product Management“</w:t>
      </w:r>
    </w:p>
    <w:p w14:paraId="0641A32A" w14:textId="77777777" w:rsidR="004F0B87" w:rsidRPr="004F0B87" w:rsidRDefault="004F0B87" w:rsidP="004F0B87">
      <w:pPr>
        <w:pStyle w:val="Subtitle"/>
        <w:ind w:left="2125" w:firstLine="707"/>
        <w:rPr>
          <w:rFonts w:ascii="Arial Narrow" w:hAnsi="Arial Narrow" w:cs="Arial Narrow"/>
          <w:sz w:val="20"/>
          <w:szCs w:val="20"/>
          <w:lang w:val="en-US"/>
        </w:rPr>
      </w:pPr>
      <w:r w:rsidRPr="004F0B87">
        <w:rPr>
          <w:rFonts w:ascii="Arial Narrow" w:hAnsi="Arial Narrow" w:cs="Arial Narrow"/>
          <w:sz w:val="20"/>
          <w:szCs w:val="20"/>
          <w:lang w:val="en-US"/>
        </w:rPr>
        <w:t xml:space="preserve">University </w:t>
      </w:r>
      <w:r>
        <w:rPr>
          <w:rFonts w:ascii="Arial Narrow" w:hAnsi="Arial Narrow" w:cs="Arial Narrow"/>
          <w:sz w:val="20"/>
          <w:szCs w:val="20"/>
          <w:lang w:val="en-US"/>
        </w:rPr>
        <w:t>of Alberta, Canada (online)</w:t>
      </w:r>
    </w:p>
    <w:p w14:paraId="1F1D2819" w14:textId="77777777" w:rsidR="004F0B87" w:rsidRPr="004F0B87" w:rsidRDefault="004F0B87" w:rsidP="004F0B87">
      <w:pPr>
        <w:pStyle w:val="BodyText"/>
        <w:spacing w:after="0" w:line="240" w:lineRule="auto"/>
        <w:ind w:left="709" w:hanging="283"/>
        <w:rPr>
          <w:lang w:val="en-US" w:bidi="he-IL"/>
        </w:rPr>
      </w:pPr>
    </w:p>
    <w:p w14:paraId="3C981682" w14:textId="77777777" w:rsidR="008A0B5A" w:rsidRPr="00096A95" w:rsidRDefault="00856A60" w:rsidP="004F0B87">
      <w:pPr>
        <w:pStyle w:val="Subtitle"/>
        <w:numPr>
          <w:ilvl w:val="0"/>
          <w:numId w:val="1"/>
        </w:numPr>
        <w:tabs>
          <w:tab w:val="left" w:pos="720"/>
        </w:tabs>
        <w:ind w:left="709" w:hanging="283"/>
        <w:rPr>
          <w:rFonts w:ascii="Arial Narrow" w:hAnsi="Arial Narrow" w:cs="Arial Narrow"/>
          <w:b w:val="0"/>
          <w:sz w:val="20"/>
          <w:szCs w:val="20"/>
          <w:lang w:val="en-GB"/>
        </w:rPr>
      </w:pPr>
      <w:r w:rsidRPr="00096A95">
        <w:rPr>
          <w:rFonts w:ascii="Arial Narrow" w:hAnsi="Arial Narrow" w:cs="Arial Narrow"/>
          <w:b w:val="0"/>
          <w:sz w:val="20"/>
          <w:szCs w:val="20"/>
          <w:lang w:val="en-GB"/>
        </w:rPr>
        <w:t xml:space="preserve">Sep </w:t>
      </w:r>
      <w:r w:rsidR="00F82042" w:rsidRPr="00096A95">
        <w:rPr>
          <w:rFonts w:ascii="Arial Narrow" w:hAnsi="Arial Narrow" w:cs="Arial Narrow"/>
          <w:b w:val="0"/>
          <w:sz w:val="20"/>
          <w:szCs w:val="20"/>
          <w:lang w:val="en-GB"/>
        </w:rPr>
        <w:t>2018</w:t>
      </w:r>
      <w:r w:rsidRPr="00096A95">
        <w:rPr>
          <w:rFonts w:ascii="Arial Narrow" w:hAnsi="Arial Narrow" w:cs="Arial Narrow"/>
          <w:b w:val="0"/>
          <w:sz w:val="20"/>
          <w:szCs w:val="20"/>
          <w:lang w:val="en-GB"/>
        </w:rPr>
        <w:t xml:space="preserve"> – Jun</w:t>
      </w:r>
      <w:r w:rsidR="00D92623" w:rsidRPr="00096A95">
        <w:rPr>
          <w:rFonts w:ascii="Arial Narrow" w:hAnsi="Arial Narrow" w:cs="Arial Narrow"/>
          <w:b w:val="0"/>
          <w:sz w:val="20"/>
          <w:szCs w:val="20"/>
          <w:lang w:val="en-GB"/>
        </w:rPr>
        <w:t>e</w:t>
      </w:r>
      <w:r w:rsidRPr="00096A95">
        <w:rPr>
          <w:rFonts w:ascii="Arial Narrow" w:hAnsi="Arial Narrow" w:cs="Arial Narrow"/>
          <w:b w:val="0"/>
          <w:sz w:val="20"/>
          <w:szCs w:val="20"/>
          <w:lang w:val="en-GB"/>
        </w:rPr>
        <w:t xml:space="preserve"> </w:t>
      </w:r>
      <w:r w:rsidR="00F82042" w:rsidRPr="00096A95">
        <w:rPr>
          <w:rFonts w:ascii="Arial Narrow" w:hAnsi="Arial Narrow" w:cs="Arial Narrow"/>
          <w:b w:val="0"/>
          <w:sz w:val="20"/>
          <w:szCs w:val="20"/>
          <w:lang w:val="en-GB"/>
        </w:rPr>
        <w:t>2019</w:t>
      </w:r>
      <w:r w:rsidR="00F82042" w:rsidRPr="00096A95">
        <w:rPr>
          <w:rFonts w:ascii="Arial Narrow" w:hAnsi="Arial Narrow" w:cs="Arial Narrow"/>
          <w:b w:val="0"/>
          <w:sz w:val="20"/>
          <w:szCs w:val="20"/>
          <w:lang w:val="en-GB"/>
        </w:rPr>
        <w:tab/>
      </w:r>
      <w:r w:rsidR="00096A95" w:rsidRPr="00096A95">
        <w:rPr>
          <w:rFonts w:ascii="Arial Narrow" w:hAnsi="Arial Narrow" w:cs="Arial Narrow"/>
          <w:b w:val="0"/>
          <w:sz w:val="20"/>
          <w:szCs w:val="20"/>
          <w:lang w:val="en-GB"/>
        </w:rPr>
        <w:t>Industrial Engineering with IT</w:t>
      </w:r>
      <w:r w:rsidR="008A0B5A" w:rsidRPr="00096A95">
        <w:rPr>
          <w:rFonts w:ascii="Arial Narrow" w:hAnsi="Arial Narrow" w:cs="Arial Narrow"/>
          <w:b w:val="0"/>
          <w:sz w:val="20"/>
          <w:szCs w:val="20"/>
          <w:lang w:val="en-GB"/>
        </w:rPr>
        <w:t xml:space="preserve"> (2 Semester</w:t>
      </w:r>
      <w:r w:rsidR="0005649E">
        <w:rPr>
          <w:rFonts w:ascii="Arial Narrow" w:hAnsi="Arial Narrow" w:cs="Arial Narrow"/>
          <w:b w:val="0"/>
          <w:sz w:val="20"/>
          <w:szCs w:val="20"/>
          <w:lang w:val="en-GB"/>
        </w:rPr>
        <w:t>s</w:t>
      </w:r>
      <w:r w:rsidR="008A0B5A" w:rsidRPr="00096A95">
        <w:rPr>
          <w:rFonts w:ascii="Arial Narrow" w:hAnsi="Arial Narrow" w:cs="Arial Narrow"/>
          <w:b w:val="0"/>
          <w:sz w:val="20"/>
          <w:szCs w:val="20"/>
          <w:lang w:val="en-GB"/>
        </w:rPr>
        <w:t xml:space="preserve">, </w:t>
      </w:r>
      <w:r w:rsidR="00096A95" w:rsidRPr="00096A95">
        <w:rPr>
          <w:rFonts w:ascii="Arial Narrow" w:hAnsi="Arial Narrow" w:cs="Arial Narrow"/>
          <w:b w:val="0"/>
          <w:sz w:val="20"/>
          <w:szCs w:val="20"/>
          <w:lang w:val="en-GB"/>
        </w:rPr>
        <w:t>Fulltime</w:t>
      </w:r>
      <w:r w:rsidR="008A0B5A" w:rsidRPr="00096A95">
        <w:rPr>
          <w:rFonts w:ascii="Arial Narrow" w:hAnsi="Arial Narrow" w:cs="Arial Narrow"/>
          <w:b w:val="0"/>
          <w:sz w:val="20"/>
          <w:szCs w:val="20"/>
          <w:lang w:val="en-GB"/>
        </w:rPr>
        <w:t>)</w:t>
      </w:r>
    </w:p>
    <w:p w14:paraId="31A44162" w14:textId="77777777" w:rsidR="00F82042" w:rsidRDefault="00F82042" w:rsidP="004F0B87">
      <w:pPr>
        <w:pStyle w:val="Subtitle"/>
        <w:ind w:left="2125" w:firstLine="707"/>
        <w:rPr>
          <w:rFonts w:ascii="Arial Narrow" w:hAnsi="Arial Narrow" w:cs="Arial Narrow"/>
          <w:b w:val="0"/>
          <w:sz w:val="20"/>
          <w:szCs w:val="20"/>
          <w:lang w:val="en-US"/>
        </w:rPr>
      </w:pPr>
      <w:r w:rsidRPr="00F82042">
        <w:rPr>
          <w:rFonts w:ascii="Arial Narrow" w:hAnsi="Arial Narrow" w:cs="Arial Narrow"/>
          <w:sz w:val="20"/>
          <w:szCs w:val="20"/>
          <w:lang w:val="en-US"/>
        </w:rPr>
        <w:t xml:space="preserve">HTL </w:t>
      </w:r>
      <w:r w:rsidR="008A0B5A">
        <w:rPr>
          <w:rFonts w:ascii="Arial Narrow" w:hAnsi="Arial Narrow" w:cs="Arial Narrow"/>
          <w:sz w:val="20"/>
          <w:szCs w:val="20"/>
          <w:lang w:val="en-US"/>
        </w:rPr>
        <w:t>BULME, Graz</w:t>
      </w:r>
      <w:r w:rsidR="008A0B5A" w:rsidRPr="008A0B5A">
        <w:rPr>
          <w:rFonts w:ascii="Arial Narrow" w:hAnsi="Arial Narrow" w:cs="Arial Narrow"/>
          <w:b w:val="0"/>
          <w:sz w:val="20"/>
          <w:szCs w:val="20"/>
          <w:lang w:val="en-US"/>
        </w:rPr>
        <w:t xml:space="preserve"> </w:t>
      </w:r>
    </w:p>
    <w:p w14:paraId="056D235F" w14:textId="77777777" w:rsidR="00F82042" w:rsidRPr="00F82042" w:rsidRDefault="00F82042" w:rsidP="004F0B87">
      <w:pPr>
        <w:pStyle w:val="Subtitle"/>
        <w:ind w:left="709" w:hanging="283"/>
        <w:rPr>
          <w:rFonts w:ascii="Arial Narrow" w:hAnsi="Arial Narrow" w:cs="Arial Narrow"/>
          <w:b w:val="0"/>
          <w:sz w:val="20"/>
          <w:szCs w:val="20"/>
          <w:lang w:val="en-US"/>
        </w:rPr>
      </w:pPr>
    </w:p>
    <w:p w14:paraId="46F2B406" w14:textId="77777777" w:rsidR="008A0B5A" w:rsidRPr="00D92623" w:rsidRDefault="007E7660" w:rsidP="004F0B87">
      <w:pPr>
        <w:pStyle w:val="Subtitle"/>
        <w:numPr>
          <w:ilvl w:val="0"/>
          <w:numId w:val="2"/>
        </w:numPr>
        <w:ind w:left="709" w:hanging="283"/>
        <w:rPr>
          <w:rFonts w:ascii="Arial Narrow" w:hAnsi="Arial Narrow" w:cs="Arial Narrow"/>
          <w:b w:val="0"/>
          <w:sz w:val="20"/>
          <w:szCs w:val="20"/>
          <w:lang w:val="en-GB"/>
        </w:rPr>
      </w:pPr>
      <w:r w:rsidRPr="00D92623">
        <w:rPr>
          <w:rFonts w:ascii="Arial Narrow" w:hAnsi="Arial Narrow" w:cs="Arial Narrow"/>
          <w:b w:val="0"/>
          <w:sz w:val="20"/>
          <w:szCs w:val="20"/>
          <w:lang w:val="en-GB"/>
        </w:rPr>
        <w:t>M</w:t>
      </w:r>
      <w:r w:rsidR="00D92623" w:rsidRPr="00D92623">
        <w:rPr>
          <w:rFonts w:ascii="Arial Narrow" w:hAnsi="Arial Narrow" w:cs="Arial Narrow"/>
          <w:b w:val="0"/>
          <w:sz w:val="20"/>
          <w:szCs w:val="20"/>
          <w:lang w:val="en-GB"/>
        </w:rPr>
        <w:t>arch</w:t>
      </w:r>
      <w:r w:rsidRPr="00D92623">
        <w:rPr>
          <w:rFonts w:ascii="Arial Narrow" w:hAnsi="Arial Narrow" w:cs="Arial Narrow"/>
          <w:b w:val="0"/>
          <w:sz w:val="20"/>
          <w:szCs w:val="20"/>
          <w:lang w:val="en-GB"/>
        </w:rPr>
        <w:t xml:space="preserve"> </w:t>
      </w:r>
      <w:r w:rsidR="009F4E26" w:rsidRPr="00D92623">
        <w:rPr>
          <w:rFonts w:ascii="Arial Narrow" w:hAnsi="Arial Narrow" w:cs="Arial Narrow"/>
          <w:b w:val="0"/>
          <w:sz w:val="20"/>
          <w:szCs w:val="20"/>
          <w:lang w:val="en-GB"/>
        </w:rPr>
        <w:t xml:space="preserve">2010 </w:t>
      </w:r>
      <w:r w:rsidR="00856A60" w:rsidRPr="00D92623">
        <w:rPr>
          <w:rFonts w:ascii="Arial Narrow" w:hAnsi="Arial Narrow" w:cs="Arial Narrow"/>
          <w:b w:val="0"/>
          <w:sz w:val="20"/>
          <w:szCs w:val="20"/>
          <w:lang w:val="en-GB"/>
        </w:rPr>
        <w:t>–</w:t>
      </w:r>
      <w:r w:rsidR="009F4E26" w:rsidRPr="00D92623">
        <w:rPr>
          <w:rFonts w:ascii="Arial Narrow" w:hAnsi="Arial Narrow" w:cs="Arial Narrow"/>
          <w:b w:val="0"/>
          <w:sz w:val="20"/>
          <w:szCs w:val="20"/>
          <w:lang w:val="en-GB"/>
        </w:rPr>
        <w:t xml:space="preserve"> </w:t>
      </w:r>
      <w:r w:rsidRPr="00D92623">
        <w:rPr>
          <w:rFonts w:ascii="Arial Narrow" w:hAnsi="Arial Narrow" w:cs="Arial Narrow"/>
          <w:b w:val="0"/>
          <w:sz w:val="20"/>
          <w:szCs w:val="20"/>
          <w:lang w:val="en-GB"/>
        </w:rPr>
        <w:t>Jul</w:t>
      </w:r>
      <w:r w:rsidR="00D92623" w:rsidRPr="00D92623">
        <w:rPr>
          <w:rFonts w:ascii="Arial Narrow" w:hAnsi="Arial Narrow" w:cs="Arial Narrow"/>
          <w:b w:val="0"/>
          <w:sz w:val="20"/>
          <w:szCs w:val="20"/>
          <w:lang w:val="en-GB"/>
        </w:rPr>
        <w:t>y</w:t>
      </w:r>
      <w:r w:rsidRPr="00D92623">
        <w:rPr>
          <w:rFonts w:ascii="Arial Narrow" w:hAnsi="Arial Narrow" w:cs="Arial Narrow"/>
          <w:b w:val="0"/>
          <w:sz w:val="20"/>
          <w:szCs w:val="20"/>
          <w:lang w:val="en-GB"/>
        </w:rPr>
        <w:t xml:space="preserve"> </w:t>
      </w:r>
      <w:r w:rsidR="009F4E26" w:rsidRPr="00D92623">
        <w:rPr>
          <w:rFonts w:ascii="Arial Narrow" w:hAnsi="Arial Narrow" w:cs="Arial Narrow"/>
          <w:b w:val="0"/>
          <w:sz w:val="20"/>
          <w:szCs w:val="20"/>
          <w:lang w:val="en-GB"/>
        </w:rPr>
        <w:t>2015</w:t>
      </w:r>
      <w:r w:rsidR="00856A60" w:rsidRPr="00D92623">
        <w:rPr>
          <w:rFonts w:ascii="Arial Narrow" w:hAnsi="Arial Narrow" w:cs="Arial Narrow"/>
          <w:b w:val="0"/>
          <w:sz w:val="20"/>
          <w:szCs w:val="20"/>
          <w:lang w:val="en-GB"/>
        </w:rPr>
        <w:t xml:space="preserve"> </w:t>
      </w:r>
      <w:r w:rsidR="009F4E26" w:rsidRPr="00D92623">
        <w:rPr>
          <w:rFonts w:ascii="Arial Narrow" w:hAnsi="Arial Narrow" w:cs="Arial Narrow"/>
          <w:b w:val="0"/>
          <w:sz w:val="20"/>
          <w:szCs w:val="20"/>
          <w:lang w:val="en-GB"/>
        </w:rPr>
        <w:t xml:space="preserve"> </w:t>
      </w:r>
      <w:r w:rsidR="009F4E26" w:rsidRPr="00D92623">
        <w:rPr>
          <w:rFonts w:ascii="Arial Narrow" w:hAnsi="Arial Narrow" w:cs="Arial Narrow"/>
          <w:b w:val="0"/>
          <w:sz w:val="20"/>
          <w:szCs w:val="20"/>
          <w:lang w:val="en-GB"/>
        </w:rPr>
        <w:tab/>
      </w:r>
      <w:r w:rsidR="008A0B5A" w:rsidRPr="00D92623">
        <w:rPr>
          <w:rFonts w:ascii="Arial Narrow" w:hAnsi="Arial Narrow" w:cs="Arial Narrow"/>
          <w:b w:val="0"/>
          <w:sz w:val="20"/>
          <w:szCs w:val="20"/>
          <w:lang w:val="en-GB"/>
        </w:rPr>
        <w:t xml:space="preserve">PhD </w:t>
      </w:r>
      <w:r w:rsidR="00D92623" w:rsidRPr="00D92623">
        <w:rPr>
          <w:rFonts w:ascii="Arial Narrow" w:hAnsi="Arial Narrow" w:cs="Arial Narrow"/>
          <w:b w:val="0"/>
          <w:sz w:val="20"/>
          <w:szCs w:val="20"/>
          <w:lang w:val="en-GB"/>
        </w:rPr>
        <w:t>Linguistics</w:t>
      </w:r>
      <w:r w:rsidR="008A0B5A" w:rsidRPr="00D92623">
        <w:rPr>
          <w:rFonts w:ascii="Arial Narrow" w:hAnsi="Arial Narrow" w:cs="Arial Narrow"/>
          <w:b w:val="0"/>
          <w:sz w:val="20"/>
          <w:szCs w:val="20"/>
          <w:lang w:val="en-GB"/>
        </w:rPr>
        <w:t xml:space="preserve"> (</w:t>
      </w:r>
      <w:r w:rsidR="00D92623">
        <w:rPr>
          <w:rFonts w:ascii="Arial Narrow" w:hAnsi="Arial Narrow" w:cs="Arial Narrow"/>
          <w:b w:val="0"/>
          <w:sz w:val="20"/>
          <w:szCs w:val="20"/>
          <w:lang w:val="en-GB"/>
        </w:rPr>
        <w:t>Full time</w:t>
      </w:r>
      <w:r w:rsidR="008A0B5A" w:rsidRPr="00D92623">
        <w:rPr>
          <w:rFonts w:ascii="Arial Narrow" w:hAnsi="Arial Narrow" w:cs="Arial Narrow"/>
          <w:b w:val="0"/>
          <w:sz w:val="20"/>
          <w:szCs w:val="20"/>
          <w:lang w:val="en-GB"/>
        </w:rPr>
        <w:t>)</w:t>
      </w:r>
    </w:p>
    <w:p w14:paraId="67F13314" w14:textId="77777777" w:rsidR="009F4E26" w:rsidRPr="004F0B87" w:rsidRDefault="009F4E26" w:rsidP="004F0B87">
      <w:pPr>
        <w:pStyle w:val="Subtitle"/>
        <w:ind w:left="2125" w:firstLine="707"/>
        <w:rPr>
          <w:rFonts w:ascii="Arial Narrow" w:hAnsi="Arial Narrow" w:cs="Arial Narrow"/>
          <w:b w:val="0"/>
          <w:sz w:val="20"/>
          <w:szCs w:val="20"/>
          <w:lang w:val="es-CL"/>
        </w:rPr>
      </w:pPr>
      <w:r>
        <w:rPr>
          <w:rFonts w:ascii="Arial Narrow" w:hAnsi="Arial Narrow" w:cs="Arial Narrow"/>
          <w:sz w:val="20"/>
          <w:szCs w:val="20"/>
        </w:rPr>
        <w:t xml:space="preserve">Pontificia Universidad Católica de Valparaíso, </w:t>
      </w:r>
      <w:r w:rsidRPr="004F0B87">
        <w:rPr>
          <w:rFonts w:ascii="Arial Narrow" w:hAnsi="Arial Narrow" w:cs="Arial Narrow"/>
          <w:sz w:val="20"/>
          <w:szCs w:val="20"/>
          <w:lang w:val="es-CL"/>
        </w:rPr>
        <w:t>Valparaíso, Chile</w:t>
      </w:r>
      <w:r w:rsidR="008A0B5A" w:rsidRPr="004F0B87">
        <w:rPr>
          <w:rFonts w:ascii="Arial Narrow" w:hAnsi="Arial Narrow" w:cs="Arial Narrow"/>
          <w:b w:val="0"/>
          <w:sz w:val="20"/>
          <w:szCs w:val="20"/>
          <w:lang w:val="es-CL"/>
        </w:rPr>
        <w:t xml:space="preserve"> </w:t>
      </w:r>
    </w:p>
    <w:p w14:paraId="2B416B7F" w14:textId="77777777" w:rsidR="009F4E26" w:rsidRPr="004F0B87" w:rsidRDefault="009F4E26" w:rsidP="004F0B87">
      <w:pPr>
        <w:pStyle w:val="Subtitle"/>
        <w:ind w:left="709" w:hanging="283"/>
        <w:rPr>
          <w:rFonts w:ascii="Arial Narrow" w:hAnsi="Arial Narrow" w:cs="Arial Narrow"/>
          <w:b w:val="0"/>
          <w:sz w:val="20"/>
          <w:szCs w:val="20"/>
          <w:lang w:val="es-CL"/>
        </w:rPr>
      </w:pPr>
    </w:p>
    <w:p w14:paraId="07C5A9D4" w14:textId="77777777" w:rsidR="008A0B5A" w:rsidRPr="00D92623" w:rsidRDefault="00D92623" w:rsidP="00E3660B">
      <w:pPr>
        <w:pStyle w:val="Subtitle"/>
        <w:numPr>
          <w:ilvl w:val="0"/>
          <w:numId w:val="2"/>
        </w:numPr>
        <w:rPr>
          <w:rFonts w:ascii="Arial Narrow" w:hAnsi="Arial Narrow" w:cs="Arial Narrow"/>
          <w:b w:val="0"/>
          <w:sz w:val="20"/>
          <w:szCs w:val="20"/>
          <w:lang w:val="en-GB"/>
        </w:rPr>
      </w:pPr>
      <w:r w:rsidRPr="00D92623">
        <w:rPr>
          <w:rFonts w:ascii="Arial Narrow" w:hAnsi="Arial Narrow" w:cs="Arial Narrow"/>
          <w:b w:val="0"/>
          <w:sz w:val="20"/>
          <w:szCs w:val="20"/>
          <w:lang w:val="en-GB"/>
        </w:rPr>
        <w:t>March</w:t>
      </w:r>
      <w:r w:rsidR="007E7660" w:rsidRPr="00D92623">
        <w:rPr>
          <w:rFonts w:ascii="Arial Narrow" w:hAnsi="Arial Narrow" w:cs="Arial Narrow"/>
          <w:b w:val="0"/>
          <w:sz w:val="20"/>
          <w:szCs w:val="20"/>
          <w:lang w:val="en-GB"/>
        </w:rPr>
        <w:t xml:space="preserve"> – De</w:t>
      </w:r>
      <w:r w:rsidRPr="00D92623">
        <w:rPr>
          <w:rFonts w:ascii="Arial Narrow" w:hAnsi="Arial Narrow" w:cs="Arial Narrow"/>
          <w:b w:val="0"/>
          <w:sz w:val="20"/>
          <w:szCs w:val="20"/>
          <w:lang w:val="en-GB"/>
        </w:rPr>
        <w:t>c</w:t>
      </w:r>
      <w:r w:rsidR="007E7660" w:rsidRPr="00D92623">
        <w:rPr>
          <w:rFonts w:ascii="Arial Narrow" w:hAnsi="Arial Narrow" w:cs="Arial Narrow"/>
          <w:b w:val="0"/>
          <w:sz w:val="20"/>
          <w:szCs w:val="20"/>
          <w:lang w:val="en-GB"/>
        </w:rPr>
        <w:t xml:space="preserve"> </w:t>
      </w:r>
      <w:r w:rsidR="009F4E26" w:rsidRPr="00D92623">
        <w:rPr>
          <w:rFonts w:ascii="Arial Narrow" w:hAnsi="Arial Narrow" w:cs="Arial Narrow"/>
          <w:b w:val="0"/>
          <w:sz w:val="20"/>
          <w:szCs w:val="20"/>
          <w:lang w:val="en-GB"/>
        </w:rPr>
        <w:t xml:space="preserve">2009      </w:t>
      </w:r>
      <w:r w:rsidR="009F4E26" w:rsidRPr="00D92623">
        <w:rPr>
          <w:rFonts w:ascii="Arial Narrow" w:hAnsi="Arial Narrow" w:cs="Arial Narrow"/>
          <w:b w:val="0"/>
          <w:sz w:val="20"/>
          <w:szCs w:val="20"/>
          <w:lang w:val="en-GB"/>
        </w:rPr>
        <w:tab/>
      </w:r>
      <w:r w:rsidRPr="00D92623">
        <w:rPr>
          <w:rFonts w:ascii="Arial Narrow" w:hAnsi="Arial Narrow" w:cs="Arial Narrow"/>
          <w:b w:val="0"/>
          <w:sz w:val="20"/>
          <w:szCs w:val="20"/>
          <w:lang w:val="en-GB"/>
        </w:rPr>
        <w:t>Diploma in Instruct</w:t>
      </w:r>
      <w:r>
        <w:rPr>
          <w:rFonts w:ascii="Arial Narrow" w:hAnsi="Arial Narrow" w:cs="Arial Narrow"/>
          <w:b w:val="0"/>
          <w:sz w:val="20"/>
          <w:szCs w:val="20"/>
          <w:lang w:val="en-GB"/>
        </w:rPr>
        <w:t>ional Design for E-learning</w:t>
      </w:r>
    </w:p>
    <w:p w14:paraId="4510D074" w14:textId="77777777" w:rsidR="00D92623" w:rsidRDefault="009F4E26" w:rsidP="00E3660B">
      <w:pPr>
        <w:pStyle w:val="Subtitle"/>
        <w:ind w:left="2136" w:firstLine="696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Universidad Tecnológica Nacional, Buenos Aires, Argent</w:t>
      </w:r>
      <w:r w:rsidR="00D92623">
        <w:rPr>
          <w:rFonts w:ascii="Arial Narrow" w:hAnsi="Arial Narrow" w:cs="Arial Narrow"/>
          <w:sz w:val="20"/>
          <w:szCs w:val="20"/>
        </w:rPr>
        <w:t>ina</w:t>
      </w:r>
    </w:p>
    <w:p w14:paraId="3119D2F3" w14:textId="77777777" w:rsidR="00E3660B" w:rsidRPr="00E3660B" w:rsidRDefault="00E3660B" w:rsidP="00E3660B">
      <w:pPr>
        <w:pStyle w:val="BodyText"/>
        <w:spacing w:after="0"/>
        <w:rPr>
          <w:lang w:val="es-ES" w:bidi="he-IL"/>
        </w:rPr>
      </w:pPr>
    </w:p>
    <w:p w14:paraId="46BE81D4" w14:textId="77777777" w:rsidR="008A0B5A" w:rsidRPr="008A0B5A" w:rsidRDefault="007E7660" w:rsidP="00E3660B">
      <w:pPr>
        <w:pStyle w:val="Subtitle"/>
        <w:numPr>
          <w:ilvl w:val="0"/>
          <w:numId w:val="2"/>
        </w:numPr>
        <w:rPr>
          <w:rFonts w:ascii="Arial Narrow" w:hAnsi="Arial Narrow" w:cs="Arial Narrow"/>
          <w:b w:val="0"/>
          <w:sz w:val="20"/>
          <w:szCs w:val="20"/>
          <w:lang w:val="en-US"/>
        </w:rPr>
      </w:pPr>
      <w:r w:rsidRPr="00D92623">
        <w:rPr>
          <w:rFonts w:ascii="Arial Narrow" w:hAnsi="Arial Narrow" w:cs="Arial Narrow"/>
          <w:b w:val="0"/>
          <w:sz w:val="20"/>
          <w:szCs w:val="20"/>
          <w:lang w:val="en-GB"/>
        </w:rPr>
        <w:t>M</w:t>
      </w:r>
      <w:r w:rsidR="00D92623" w:rsidRPr="00D92623">
        <w:rPr>
          <w:rFonts w:ascii="Arial Narrow" w:hAnsi="Arial Narrow" w:cs="Arial Narrow"/>
          <w:b w:val="0"/>
          <w:sz w:val="20"/>
          <w:szCs w:val="20"/>
          <w:lang w:val="en-GB"/>
        </w:rPr>
        <w:t>arch</w:t>
      </w:r>
      <w:r w:rsidRPr="00D92623">
        <w:rPr>
          <w:rFonts w:ascii="Arial Narrow" w:hAnsi="Arial Narrow" w:cs="Arial Narrow"/>
          <w:b w:val="0"/>
          <w:sz w:val="20"/>
          <w:szCs w:val="20"/>
          <w:lang w:val="en-GB"/>
        </w:rPr>
        <w:t xml:space="preserve"> </w:t>
      </w:r>
      <w:r w:rsidR="009F4E26" w:rsidRPr="00D92623">
        <w:rPr>
          <w:rFonts w:ascii="Arial Narrow" w:hAnsi="Arial Narrow" w:cs="Arial Narrow"/>
          <w:b w:val="0"/>
          <w:sz w:val="20"/>
          <w:szCs w:val="20"/>
          <w:lang w:val="en-GB"/>
        </w:rPr>
        <w:t>2007</w:t>
      </w:r>
      <w:r w:rsidR="00856A60" w:rsidRPr="00D92623">
        <w:rPr>
          <w:rFonts w:ascii="Arial Narrow" w:hAnsi="Arial Narrow" w:cs="Arial Narrow"/>
          <w:b w:val="0"/>
          <w:sz w:val="20"/>
          <w:szCs w:val="20"/>
          <w:lang w:val="en-GB"/>
        </w:rPr>
        <w:t xml:space="preserve"> – </w:t>
      </w:r>
      <w:r w:rsidRPr="00D92623">
        <w:rPr>
          <w:rFonts w:ascii="Arial Narrow" w:hAnsi="Arial Narrow" w:cs="Arial Narrow"/>
          <w:b w:val="0"/>
          <w:sz w:val="20"/>
          <w:szCs w:val="20"/>
          <w:lang w:val="en-GB"/>
        </w:rPr>
        <w:t>De</w:t>
      </w:r>
      <w:r w:rsidR="00D92623">
        <w:rPr>
          <w:rFonts w:ascii="Arial Narrow" w:hAnsi="Arial Narrow" w:cs="Arial Narrow"/>
          <w:b w:val="0"/>
          <w:sz w:val="20"/>
          <w:szCs w:val="20"/>
          <w:lang w:val="en-GB"/>
        </w:rPr>
        <w:t>c</w:t>
      </w:r>
      <w:r w:rsidRPr="00D92623">
        <w:rPr>
          <w:rFonts w:ascii="Arial Narrow" w:hAnsi="Arial Narrow" w:cs="Arial Narrow"/>
          <w:b w:val="0"/>
          <w:sz w:val="20"/>
          <w:szCs w:val="20"/>
          <w:lang w:val="en-GB"/>
        </w:rPr>
        <w:t xml:space="preserve"> </w:t>
      </w:r>
      <w:r w:rsidR="009F4E26" w:rsidRPr="00D92623">
        <w:rPr>
          <w:rFonts w:ascii="Arial Narrow" w:hAnsi="Arial Narrow" w:cs="Arial Narrow"/>
          <w:b w:val="0"/>
          <w:sz w:val="20"/>
          <w:szCs w:val="20"/>
          <w:lang w:val="en-GB"/>
        </w:rPr>
        <w:t>2009</w:t>
      </w:r>
      <w:r w:rsidR="00856A60" w:rsidRPr="00D92623">
        <w:rPr>
          <w:rFonts w:ascii="Arial Narrow" w:hAnsi="Arial Narrow" w:cs="Arial Narrow"/>
          <w:b w:val="0"/>
          <w:sz w:val="20"/>
          <w:szCs w:val="20"/>
          <w:lang w:val="en-GB"/>
        </w:rPr>
        <w:t xml:space="preserve"> </w:t>
      </w:r>
      <w:r w:rsidR="009F4E26" w:rsidRPr="00D92623">
        <w:rPr>
          <w:rFonts w:ascii="Arial Narrow" w:hAnsi="Arial Narrow" w:cs="Arial Narrow"/>
          <w:b w:val="0"/>
          <w:sz w:val="20"/>
          <w:szCs w:val="20"/>
          <w:lang w:val="en-GB"/>
        </w:rPr>
        <w:tab/>
      </w:r>
      <w:r w:rsidR="008A0B5A">
        <w:rPr>
          <w:rFonts w:ascii="Arial Narrow" w:hAnsi="Arial Narrow" w:cs="Arial Narrow"/>
          <w:b w:val="0"/>
          <w:sz w:val="20"/>
          <w:szCs w:val="20"/>
          <w:lang w:val="en-US"/>
        </w:rPr>
        <w:t>M.Ed. in Higher Education</w:t>
      </w:r>
    </w:p>
    <w:p w14:paraId="15877BC8" w14:textId="77777777" w:rsidR="007141B0" w:rsidRPr="004F0B87" w:rsidRDefault="009F4E26" w:rsidP="00E3660B">
      <w:pPr>
        <w:pStyle w:val="Subtitle"/>
        <w:ind w:left="2124" w:firstLine="708"/>
        <w:rPr>
          <w:rFonts w:ascii="Arial Narrow" w:hAnsi="Arial Narrow" w:cs="Arial Narrow"/>
          <w:b w:val="0"/>
          <w:sz w:val="20"/>
          <w:szCs w:val="20"/>
          <w:lang w:val="en-US"/>
        </w:rPr>
      </w:pPr>
      <w:r>
        <w:rPr>
          <w:rFonts w:ascii="Arial Narrow" w:hAnsi="Arial Narrow" w:cs="Arial Narrow"/>
          <w:sz w:val="20"/>
          <w:szCs w:val="20"/>
        </w:rPr>
        <w:t>Universidad Arturo Prat, Iquique, Chile</w:t>
      </w:r>
      <w:r w:rsidR="008A0B5A" w:rsidRPr="008A0B5A">
        <w:rPr>
          <w:rFonts w:ascii="Arial Narrow" w:hAnsi="Arial Narrow" w:cs="Arial Narrow"/>
          <w:b w:val="0"/>
          <w:sz w:val="20"/>
          <w:szCs w:val="20"/>
          <w:lang w:val="en-US"/>
        </w:rPr>
        <w:t xml:space="preserve"> </w:t>
      </w:r>
    </w:p>
    <w:p w14:paraId="09A4725D" w14:textId="77777777" w:rsidR="009F4E26" w:rsidRDefault="009F4E26" w:rsidP="00E3660B">
      <w:pPr>
        <w:pStyle w:val="Subtitle"/>
        <w:ind w:left="2124"/>
        <w:rPr>
          <w:rFonts w:ascii="Arial Narrow" w:hAnsi="Arial Narrow" w:cs="Arial Narrow"/>
          <w:b w:val="0"/>
          <w:sz w:val="20"/>
          <w:szCs w:val="20"/>
          <w:lang w:val="en-US"/>
        </w:rPr>
      </w:pPr>
    </w:p>
    <w:p w14:paraId="04C410F0" w14:textId="77777777" w:rsidR="008A0B5A" w:rsidRPr="00D92623" w:rsidRDefault="007E7660" w:rsidP="00E3660B">
      <w:pPr>
        <w:pStyle w:val="Subtitle"/>
        <w:numPr>
          <w:ilvl w:val="0"/>
          <w:numId w:val="2"/>
        </w:numPr>
        <w:rPr>
          <w:rFonts w:ascii="Arial Narrow" w:hAnsi="Arial Narrow" w:cs="Arial Narrow"/>
          <w:b w:val="0"/>
          <w:sz w:val="20"/>
          <w:szCs w:val="20"/>
          <w:lang w:val="en-GB"/>
        </w:rPr>
      </w:pPr>
      <w:r w:rsidRPr="00D92623">
        <w:rPr>
          <w:rFonts w:ascii="Arial Narrow" w:hAnsi="Arial Narrow" w:cs="Arial Narrow"/>
          <w:b w:val="0"/>
          <w:sz w:val="20"/>
          <w:szCs w:val="20"/>
          <w:lang w:val="en-GB"/>
        </w:rPr>
        <w:t>Jul</w:t>
      </w:r>
      <w:r w:rsidR="00D92623" w:rsidRPr="00D92623">
        <w:rPr>
          <w:rFonts w:ascii="Arial Narrow" w:hAnsi="Arial Narrow" w:cs="Arial Narrow"/>
          <w:b w:val="0"/>
          <w:sz w:val="20"/>
          <w:szCs w:val="20"/>
          <w:lang w:val="en-GB"/>
        </w:rPr>
        <w:t>y</w:t>
      </w:r>
      <w:r w:rsidRPr="00D92623">
        <w:rPr>
          <w:rFonts w:ascii="Arial Narrow" w:hAnsi="Arial Narrow" w:cs="Arial Narrow"/>
          <w:b w:val="0"/>
          <w:sz w:val="20"/>
          <w:szCs w:val="20"/>
          <w:lang w:val="en-GB"/>
        </w:rPr>
        <w:t xml:space="preserve"> – Aug </w:t>
      </w:r>
      <w:r w:rsidR="009F4E26" w:rsidRPr="00D92623">
        <w:rPr>
          <w:rFonts w:ascii="Arial Narrow" w:hAnsi="Arial Narrow" w:cs="Arial Narrow"/>
          <w:b w:val="0"/>
          <w:sz w:val="20"/>
          <w:szCs w:val="20"/>
          <w:lang w:val="en-GB"/>
        </w:rPr>
        <w:t>2005</w:t>
      </w:r>
      <w:r w:rsidR="009F4E26" w:rsidRPr="00D92623">
        <w:rPr>
          <w:rFonts w:ascii="Arial Narrow" w:hAnsi="Arial Narrow" w:cs="Arial Narrow"/>
          <w:b w:val="0"/>
          <w:sz w:val="20"/>
          <w:szCs w:val="20"/>
          <w:lang w:val="en-GB"/>
        </w:rPr>
        <w:tab/>
      </w:r>
      <w:r w:rsidR="009F4E26" w:rsidRPr="00D92623">
        <w:rPr>
          <w:rFonts w:ascii="Arial Narrow" w:hAnsi="Arial Narrow" w:cs="Arial Narrow"/>
          <w:b w:val="0"/>
          <w:sz w:val="20"/>
          <w:szCs w:val="20"/>
          <w:lang w:val="en-GB"/>
        </w:rPr>
        <w:tab/>
      </w:r>
      <w:r w:rsidR="00D92623" w:rsidRPr="00D92623">
        <w:rPr>
          <w:rFonts w:ascii="Arial Narrow" w:hAnsi="Arial Narrow" w:cs="Arial Narrow"/>
          <w:b w:val="0"/>
          <w:sz w:val="20"/>
          <w:szCs w:val="20"/>
          <w:lang w:val="en-GB"/>
        </w:rPr>
        <w:t>Academic Writing Specialization</w:t>
      </w:r>
      <w:r w:rsidR="007141B0" w:rsidRPr="00D92623">
        <w:rPr>
          <w:rFonts w:ascii="Arial Narrow" w:hAnsi="Arial Narrow" w:cs="Arial Narrow"/>
          <w:b w:val="0"/>
          <w:sz w:val="20"/>
          <w:szCs w:val="20"/>
          <w:lang w:val="en-GB"/>
        </w:rPr>
        <w:t xml:space="preserve"> </w:t>
      </w:r>
    </w:p>
    <w:p w14:paraId="70CA6EAC" w14:textId="77777777" w:rsidR="009F4E26" w:rsidRPr="00D92623" w:rsidRDefault="009F4E26" w:rsidP="007E7660">
      <w:pPr>
        <w:pStyle w:val="Subtitle"/>
        <w:ind w:left="2124" w:firstLine="708"/>
        <w:rPr>
          <w:rFonts w:ascii="Arial Narrow" w:hAnsi="Arial Narrow" w:cs="Arial Narrow"/>
          <w:b w:val="0"/>
          <w:sz w:val="20"/>
          <w:szCs w:val="20"/>
          <w:lang w:val="en-GB"/>
        </w:rPr>
      </w:pPr>
      <w:r w:rsidRPr="00D92623">
        <w:rPr>
          <w:rFonts w:ascii="Arial Narrow" w:hAnsi="Arial Narrow" w:cs="Arial Narrow"/>
          <w:sz w:val="20"/>
          <w:szCs w:val="20"/>
          <w:lang w:val="en-GB"/>
        </w:rPr>
        <w:t>University of Washington, Seattle, WA, USA</w:t>
      </w:r>
      <w:r w:rsidR="008A0B5A" w:rsidRPr="00D92623">
        <w:rPr>
          <w:rFonts w:ascii="Arial Narrow" w:hAnsi="Arial Narrow" w:cs="Arial Narrow"/>
          <w:b w:val="0"/>
          <w:sz w:val="20"/>
          <w:szCs w:val="20"/>
          <w:lang w:val="en-GB"/>
        </w:rPr>
        <w:t xml:space="preserve"> </w:t>
      </w:r>
    </w:p>
    <w:p w14:paraId="2104B220" w14:textId="77777777" w:rsidR="009F4E26" w:rsidRPr="00D92623" w:rsidRDefault="009F4E26">
      <w:pPr>
        <w:pStyle w:val="Subtitle"/>
        <w:ind w:left="720"/>
        <w:rPr>
          <w:rFonts w:ascii="Arial Narrow" w:hAnsi="Arial Narrow" w:cs="Arial Narrow"/>
          <w:b w:val="0"/>
          <w:sz w:val="20"/>
          <w:szCs w:val="20"/>
          <w:lang w:val="en-GB"/>
        </w:rPr>
      </w:pPr>
    </w:p>
    <w:p w14:paraId="4C322FFE" w14:textId="77777777" w:rsidR="007141B0" w:rsidRPr="00D92623" w:rsidRDefault="007E7660">
      <w:pPr>
        <w:pStyle w:val="Subtitle"/>
        <w:numPr>
          <w:ilvl w:val="0"/>
          <w:numId w:val="2"/>
        </w:numPr>
        <w:rPr>
          <w:rFonts w:ascii="Arial Narrow" w:hAnsi="Arial Narrow" w:cs="Arial Narrow"/>
          <w:b w:val="0"/>
          <w:sz w:val="20"/>
          <w:szCs w:val="20"/>
          <w:lang w:val="en-GB"/>
        </w:rPr>
      </w:pPr>
      <w:r w:rsidRPr="00D92623">
        <w:rPr>
          <w:rFonts w:ascii="Arial Narrow" w:hAnsi="Arial Narrow" w:cs="Arial Narrow"/>
          <w:b w:val="0"/>
          <w:sz w:val="20"/>
          <w:szCs w:val="20"/>
          <w:lang w:val="en-GB"/>
        </w:rPr>
        <w:t>M</w:t>
      </w:r>
      <w:r w:rsidR="00D92623" w:rsidRPr="00D92623">
        <w:rPr>
          <w:rFonts w:ascii="Arial Narrow" w:hAnsi="Arial Narrow" w:cs="Arial Narrow"/>
          <w:b w:val="0"/>
          <w:sz w:val="20"/>
          <w:szCs w:val="20"/>
          <w:lang w:val="en-GB"/>
        </w:rPr>
        <w:t>arch</w:t>
      </w:r>
      <w:r w:rsidRPr="00D92623">
        <w:rPr>
          <w:rFonts w:ascii="Arial Narrow" w:hAnsi="Arial Narrow" w:cs="Arial Narrow"/>
          <w:b w:val="0"/>
          <w:sz w:val="20"/>
          <w:szCs w:val="20"/>
          <w:lang w:val="en-GB"/>
        </w:rPr>
        <w:t xml:space="preserve"> </w:t>
      </w:r>
      <w:r w:rsidR="009F4E26" w:rsidRPr="00D92623">
        <w:rPr>
          <w:rFonts w:ascii="Arial Narrow" w:hAnsi="Arial Narrow" w:cs="Arial Narrow"/>
          <w:b w:val="0"/>
          <w:sz w:val="20"/>
          <w:szCs w:val="20"/>
          <w:lang w:val="en-GB"/>
        </w:rPr>
        <w:t>2003</w:t>
      </w:r>
      <w:r w:rsidR="009F4E26" w:rsidRPr="00D92623">
        <w:rPr>
          <w:rFonts w:ascii="Arial Narrow" w:hAnsi="Arial Narrow" w:cs="Arial Narrow"/>
          <w:b w:val="0"/>
          <w:sz w:val="20"/>
          <w:szCs w:val="20"/>
          <w:lang w:val="en-GB"/>
        </w:rPr>
        <w:tab/>
      </w:r>
      <w:r w:rsidR="009F4E26" w:rsidRPr="00D92623">
        <w:rPr>
          <w:rFonts w:ascii="Arial Narrow" w:hAnsi="Arial Narrow" w:cs="Arial Narrow"/>
          <w:b w:val="0"/>
          <w:sz w:val="20"/>
          <w:szCs w:val="20"/>
          <w:lang w:val="en-GB"/>
        </w:rPr>
        <w:tab/>
      </w:r>
      <w:r w:rsidR="00D92623" w:rsidRPr="00D92623">
        <w:rPr>
          <w:rFonts w:ascii="Arial Narrow" w:hAnsi="Arial Narrow" w:cs="Arial Narrow"/>
          <w:b w:val="0"/>
          <w:sz w:val="20"/>
          <w:szCs w:val="20"/>
          <w:lang w:val="en-GB"/>
        </w:rPr>
        <w:t>BA in Education with English as Foreign Language</w:t>
      </w:r>
      <w:r w:rsidR="007141B0" w:rsidRPr="00D92623">
        <w:rPr>
          <w:rFonts w:ascii="Arial Narrow" w:hAnsi="Arial Narrow" w:cs="Arial Narrow"/>
          <w:b w:val="0"/>
          <w:sz w:val="20"/>
          <w:szCs w:val="20"/>
          <w:lang w:val="en-GB"/>
        </w:rPr>
        <w:t xml:space="preserve"> </w:t>
      </w:r>
    </w:p>
    <w:p w14:paraId="3C681038" w14:textId="77777777" w:rsidR="007141B0" w:rsidRPr="007141B0" w:rsidRDefault="00D92623" w:rsidP="007E7660">
      <w:pPr>
        <w:pStyle w:val="Subtitle"/>
        <w:ind w:left="2136" w:firstLine="696"/>
        <w:rPr>
          <w:rFonts w:ascii="Arial Narrow" w:hAnsi="Arial Narrow" w:cs="Arial Narrow"/>
          <w:b w:val="0"/>
          <w:sz w:val="20"/>
          <w:szCs w:val="20"/>
          <w:lang w:val="en-US"/>
        </w:rPr>
      </w:pPr>
      <w:r>
        <w:rPr>
          <w:rFonts w:ascii="Arial Narrow" w:hAnsi="Arial Narrow" w:cs="Arial Narrow"/>
          <w:b w:val="0"/>
          <w:sz w:val="20"/>
          <w:szCs w:val="20"/>
          <w:lang w:val="en-US"/>
        </w:rPr>
        <w:t>National Teaching certification</w:t>
      </w:r>
    </w:p>
    <w:p w14:paraId="7F43123A" w14:textId="77777777" w:rsidR="009F4E26" w:rsidRDefault="009F4E26" w:rsidP="007E7660">
      <w:pPr>
        <w:pStyle w:val="Subtitle"/>
        <w:ind w:left="2124" w:firstLine="708"/>
        <w:rPr>
          <w:rFonts w:ascii="Arial Narrow" w:hAnsi="Arial Narrow" w:cs="Arial Narrow"/>
          <w:b w:val="0"/>
          <w:sz w:val="20"/>
          <w:szCs w:val="20"/>
          <w:lang w:val="en-US"/>
        </w:rPr>
      </w:pPr>
      <w:r>
        <w:rPr>
          <w:rFonts w:ascii="Arial Narrow" w:hAnsi="Arial Narrow" w:cs="Arial Narrow"/>
          <w:sz w:val="20"/>
          <w:szCs w:val="20"/>
        </w:rPr>
        <w:t>Universidad Arturo Prat</w:t>
      </w:r>
      <w:r>
        <w:rPr>
          <w:rFonts w:ascii="Arial Narrow" w:hAnsi="Arial Narrow" w:cs="Arial Narrow"/>
          <w:sz w:val="20"/>
          <w:szCs w:val="20"/>
          <w:lang w:val="en-US"/>
        </w:rPr>
        <w:t>, Iquique, Chile</w:t>
      </w:r>
      <w:r w:rsidR="007141B0" w:rsidRPr="007141B0">
        <w:rPr>
          <w:rFonts w:ascii="Arial Narrow" w:hAnsi="Arial Narrow" w:cs="Arial Narrow"/>
          <w:b w:val="0"/>
          <w:sz w:val="20"/>
          <w:szCs w:val="20"/>
          <w:lang w:val="en-US"/>
        </w:rPr>
        <w:t xml:space="preserve"> </w:t>
      </w:r>
    </w:p>
    <w:p w14:paraId="4B1F2BC3" w14:textId="77777777" w:rsidR="009F4E26" w:rsidRDefault="009F4E26">
      <w:pPr>
        <w:pStyle w:val="Heading"/>
        <w:jc w:val="both"/>
        <w:rPr>
          <w:rFonts w:ascii="Bookman Old Style" w:hAnsi="Bookman Old Style" w:cs="Bookman Old Style"/>
          <w:sz w:val="24"/>
          <w:lang w:val="es-MX"/>
        </w:rPr>
      </w:pPr>
    </w:p>
    <w:p w14:paraId="05DEB8E0" w14:textId="77777777" w:rsidR="00CF24A7" w:rsidRPr="00CF24A7" w:rsidRDefault="00CF24A7" w:rsidP="00CF24A7">
      <w:pPr>
        <w:pStyle w:val="BodyText"/>
        <w:rPr>
          <w:lang w:val="en-US" w:bidi="he-IL"/>
        </w:rPr>
      </w:pPr>
    </w:p>
    <w:p w14:paraId="4C672578" w14:textId="77777777" w:rsidR="005A12EE" w:rsidRPr="00F82042" w:rsidRDefault="003E5F03" w:rsidP="005A12EE">
      <w:pPr>
        <w:pStyle w:val="Heading"/>
        <w:pBdr>
          <w:bottom w:val="single" w:sz="12" w:space="1" w:color="auto"/>
        </w:pBdr>
        <w:jc w:val="both"/>
        <w:rPr>
          <w:lang w:val="en-US" w:eastAsia="en-US"/>
        </w:rPr>
      </w:pPr>
      <w:r>
        <w:rPr>
          <w:rFonts w:ascii="Bookman Old Style" w:hAnsi="Bookman Old Style" w:cs="Bookman Old Style"/>
          <w:sz w:val="22"/>
          <w:szCs w:val="22"/>
        </w:rPr>
        <w:t>LANGUAGES</w:t>
      </w:r>
    </w:p>
    <w:p w14:paraId="2C1539FF" w14:textId="77777777" w:rsidR="007C7B8E" w:rsidRDefault="007C7B8E" w:rsidP="007C7B8E">
      <w:pPr>
        <w:pStyle w:val="Subtitle"/>
        <w:tabs>
          <w:tab w:val="left" w:pos="720"/>
        </w:tabs>
        <w:ind w:left="720"/>
        <w:rPr>
          <w:rFonts w:ascii="Arial Narrow" w:hAnsi="Arial Narrow" w:cs="Arial Narrow"/>
          <w:b w:val="0"/>
          <w:sz w:val="20"/>
          <w:szCs w:val="20"/>
          <w:lang w:val="en-US"/>
        </w:rPr>
      </w:pPr>
    </w:p>
    <w:p w14:paraId="455EB777" w14:textId="77777777" w:rsidR="007C7B8E" w:rsidRDefault="007C7B8E" w:rsidP="007C7B8E">
      <w:pPr>
        <w:pStyle w:val="Subtitle"/>
        <w:numPr>
          <w:ilvl w:val="0"/>
          <w:numId w:val="1"/>
        </w:numPr>
        <w:tabs>
          <w:tab w:val="left" w:pos="720"/>
        </w:tabs>
        <w:ind w:left="720"/>
        <w:rPr>
          <w:rFonts w:ascii="Arial Narrow" w:hAnsi="Arial Narrow" w:cs="Arial Narrow"/>
          <w:b w:val="0"/>
          <w:sz w:val="20"/>
          <w:szCs w:val="20"/>
          <w:lang w:val="en-US"/>
        </w:rPr>
      </w:pPr>
      <w:r>
        <w:rPr>
          <w:rFonts w:ascii="Arial Narrow" w:hAnsi="Arial Narrow" w:cs="Arial Narrow"/>
          <w:b w:val="0"/>
          <w:sz w:val="20"/>
          <w:szCs w:val="20"/>
          <w:lang w:val="en-US"/>
        </w:rPr>
        <w:t xml:space="preserve">Spanish – </w:t>
      </w:r>
      <w:r w:rsidR="003E5F03">
        <w:rPr>
          <w:rFonts w:ascii="Arial Narrow" w:hAnsi="Arial Narrow" w:cs="Arial Narrow"/>
          <w:b w:val="0"/>
          <w:sz w:val="20"/>
          <w:szCs w:val="20"/>
          <w:lang w:val="en-US"/>
        </w:rPr>
        <w:t xml:space="preserve">Native </w:t>
      </w:r>
    </w:p>
    <w:p w14:paraId="5DB1232D" w14:textId="77777777" w:rsidR="007C7B8E" w:rsidRPr="007C7B8E" w:rsidRDefault="007C7B8E" w:rsidP="007C7B8E">
      <w:pPr>
        <w:pStyle w:val="Subtitle"/>
        <w:numPr>
          <w:ilvl w:val="0"/>
          <w:numId w:val="1"/>
        </w:numPr>
        <w:tabs>
          <w:tab w:val="left" w:pos="720"/>
        </w:tabs>
        <w:ind w:left="720"/>
        <w:rPr>
          <w:rFonts w:ascii="Arial Narrow" w:hAnsi="Arial Narrow" w:cs="Arial Narrow"/>
          <w:b w:val="0"/>
          <w:sz w:val="20"/>
          <w:szCs w:val="20"/>
          <w:lang w:val="en-US"/>
        </w:rPr>
      </w:pPr>
      <w:r w:rsidRPr="007C7B8E">
        <w:rPr>
          <w:rFonts w:ascii="Arial Narrow" w:hAnsi="Arial Narrow" w:cs="Arial Narrow"/>
          <w:b w:val="0"/>
          <w:sz w:val="20"/>
          <w:szCs w:val="20"/>
          <w:lang w:val="en-US"/>
        </w:rPr>
        <w:t xml:space="preserve">English </w:t>
      </w:r>
      <w:r>
        <w:rPr>
          <w:rFonts w:ascii="Arial Narrow" w:hAnsi="Arial Narrow" w:cs="Arial Narrow"/>
          <w:b w:val="0"/>
          <w:sz w:val="20"/>
          <w:szCs w:val="20"/>
          <w:lang w:val="en-US"/>
        </w:rPr>
        <w:t xml:space="preserve">– </w:t>
      </w:r>
      <w:r w:rsidR="008356AE">
        <w:rPr>
          <w:rFonts w:ascii="Arial Narrow" w:hAnsi="Arial Narrow" w:cs="Arial Narrow"/>
          <w:b w:val="0"/>
          <w:sz w:val="20"/>
          <w:szCs w:val="20"/>
          <w:lang w:val="en-US"/>
        </w:rPr>
        <w:t>C1</w:t>
      </w:r>
    </w:p>
    <w:p w14:paraId="6F9F521B" w14:textId="77777777" w:rsidR="007C7B8E" w:rsidRDefault="003E5F03" w:rsidP="007C7B8E">
      <w:pPr>
        <w:pStyle w:val="Subtitle"/>
        <w:numPr>
          <w:ilvl w:val="0"/>
          <w:numId w:val="1"/>
        </w:numPr>
        <w:tabs>
          <w:tab w:val="left" w:pos="720"/>
        </w:tabs>
        <w:ind w:left="720"/>
        <w:rPr>
          <w:rFonts w:ascii="Arial Narrow" w:hAnsi="Arial Narrow" w:cs="Arial Narrow"/>
          <w:b w:val="0"/>
          <w:sz w:val="20"/>
          <w:szCs w:val="20"/>
          <w:lang w:val="en-US"/>
        </w:rPr>
      </w:pPr>
      <w:r>
        <w:rPr>
          <w:rFonts w:ascii="Arial Narrow" w:hAnsi="Arial Narrow" w:cs="Arial Narrow"/>
          <w:b w:val="0"/>
          <w:sz w:val="20"/>
          <w:szCs w:val="20"/>
          <w:lang w:val="en-US"/>
        </w:rPr>
        <w:t>German</w:t>
      </w:r>
      <w:r w:rsidR="007C7B8E">
        <w:rPr>
          <w:rFonts w:ascii="Arial Narrow" w:hAnsi="Arial Narrow" w:cs="Arial Narrow"/>
          <w:b w:val="0"/>
          <w:sz w:val="20"/>
          <w:szCs w:val="20"/>
          <w:lang w:val="en-US"/>
        </w:rPr>
        <w:t xml:space="preserve"> – </w:t>
      </w:r>
      <w:r w:rsidR="008356AE">
        <w:rPr>
          <w:rFonts w:ascii="Arial Narrow" w:hAnsi="Arial Narrow" w:cs="Arial Narrow"/>
          <w:b w:val="0"/>
          <w:sz w:val="20"/>
          <w:szCs w:val="20"/>
          <w:lang w:val="en-US"/>
        </w:rPr>
        <w:t>B</w:t>
      </w:r>
      <w:r w:rsidR="008B4F10">
        <w:rPr>
          <w:rFonts w:ascii="Arial Narrow" w:hAnsi="Arial Narrow" w:cs="Arial Narrow"/>
          <w:b w:val="0"/>
          <w:sz w:val="20"/>
          <w:szCs w:val="20"/>
          <w:lang w:val="en-US"/>
        </w:rPr>
        <w:t>1</w:t>
      </w:r>
      <w:r w:rsidR="007C7B8E">
        <w:rPr>
          <w:rFonts w:ascii="Arial Narrow" w:hAnsi="Arial Narrow" w:cs="Arial Narrow"/>
          <w:b w:val="0"/>
          <w:sz w:val="20"/>
          <w:szCs w:val="20"/>
          <w:lang w:val="en-US"/>
        </w:rPr>
        <w:t xml:space="preserve"> </w:t>
      </w:r>
    </w:p>
    <w:p w14:paraId="4E1DD111" w14:textId="77777777" w:rsidR="00192CB0" w:rsidRPr="00CF24A7" w:rsidRDefault="00192CB0" w:rsidP="00192CB0">
      <w:pPr>
        <w:pStyle w:val="BodyText"/>
        <w:ind w:left="1080"/>
        <w:rPr>
          <w:lang w:val="en-US" w:bidi="he-IL"/>
        </w:rPr>
      </w:pPr>
    </w:p>
    <w:p w14:paraId="68EA4B5F" w14:textId="77777777" w:rsidR="00192CB0" w:rsidRPr="00B76F09" w:rsidRDefault="00192CB0" w:rsidP="00192CB0">
      <w:pPr>
        <w:pStyle w:val="Title"/>
        <w:pBdr>
          <w:bottom w:val="single" w:sz="12" w:space="1" w:color="auto"/>
        </w:pBdr>
        <w:jc w:val="both"/>
        <w:rPr>
          <w:rFonts w:ascii="Bookman Old Style" w:hAnsi="Bookman Old Style"/>
          <w:sz w:val="22"/>
          <w:szCs w:val="22"/>
          <w:lang w:val="en-US"/>
        </w:rPr>
      </w:pPr>
      <w:r w:rsidRPr="00B76F09">
        <w:rPr>
          <w:rFonts w:ascii="Bookman Old Style" w:hAnsi="Bookman Old Style"/>
          <w:sz w:val="22"/>
          <w:szCs w:val="22"/>
          <w:lang w:val="en-US"/>
        </w:rPr>
        <w:t>RESEARCH PROJECTS</w:t>
      </w:r>
    </w:p>
    <w:p w14:paraId="7F5A5F50" w14:textId="77777777" w:rsidR="00192CB0" w:rsidRPr="00B76F09" w:rsidRDefault="00192CB0" w:rsidP="00192CB0">
      <w:pPr>
        <w:pStyle w:val="Subtitle"/>
        <w:ind w:left="720"/>
        <w:rPr>
          <w:rFonts w:ascii="Arial Narrow" w:hAnsi="Arial Narrow"/>
          <w:b w:val="0"/>
          <w:sz w:val="20"/>
          <w:szCs w:val="20"/>
          <w:lang w:val="en-US"/>
        </w:rPr>
      </w:pPr>
    </w:p>
    <w:p w14:paraId="49077E2B" w14:textId="77777777" w:rsidR="00192CB0" w:rsidRPr="00B76F09" w:rsidRDefault="00192CB0" w:rsidP="00192CB0">
      <w:pPr>
        <w:pStyle w:val="Subtitle"/>
        <w:rPr>
          <w:rFonts w:ascii="Arial Narrow" w:hAnsi="Arial Narrow"/>
          <w:b w:val="0"/>
          <w:sz w:val="20"/>
          <w:szCs w:val="20"/>
          <w:lang w:val="en-US"/>
        </w:rPr>
      </w:pPr>
      <w:r w:rsidRPr="00B76F09">
        <w:rPr>
          <w:rFonts w:ascii="Arial Narrow" w:hAnsi="Arial Narrow"/>
          <w:b w:val="0"/>
          <w:sz w:val="20"/>
          <w:szCs w:val="20"/>
          <w:lang w:val="en-US"/>
        </w:rPr>
        <w:t>August 2016 – June 2017</w:t>
      </w:r>
    </w:p>
    <w:p w14:paraId="3F800612" w14:textId="77777777" w:rsidR="00192CB0" w:rsidRPr="00B76F09" w:rsidRDefault="00192CB0" w:rsidP="00192CB0">
      <w:pPr>
        <w:pStyle w:val="Subtitle"/>
        <w:rPr>
          <w:rFonts w:ascii="Arial Narrow" w:hAnsi="Arial Narrow"/>
          <w:b w:val="0"/>
          <w:sz w:val="20"/>
          <w:szCs w:val="20"/>
          <w:lang w:val="en-US"/>
        </w:rPr>
      </w:pPr>
      <w:r w:rsidRPr="00B76F09">
        <w:rPr>
          <w:rFonts w:ascii="Arial Narrow" w:hAnsi="Arial Narrow"/>
          <w:b w:val="0"/>
          <w:sz w:val="20"/>
          <w:szCs w:val="20"/>
          <w:lang w:val="en-US"/>
        </w:rPr>
        <w:t>Collaborator and technical assistant – Academic writing expert.</w:t>
      </w:r>
    </w:p>
    <w:p w14:paraId="2D75C133" w14:textId="77777777" w:rsidR="00192CB0" w:rsidRDefault="00192CB0" w:rsidP="00192CB0">
      <w:pPr>
        <w:pStyle w:val="Subtitle"/>
        <w:rPr>
          <w:rFonts w:ascii="Arial Narrow" w:hAnsi="Arial Narrow"/>
          <w:b w:val="0"/>
          <w:sz w:val="20"/>
          <w:szCs w:val="20"/>
        </w:rPr>
      </w:pPr>
      <w:r>
        <w:rPr>
          <w:rFonts w:ascii="Arial Narrow" w:hAnsi="Arial Narrow"/>
          <w:b w:val="0"/>
          <w:sz w:val="20"/>
          <w:szCs w:val="20"/>
        </w:rPr>
        <w:t>Project: “Incorporación de dispositivos de enseñanza-aprendizaje de los géneros orales propios de la formación inicial en Derecho del curso Desarrollo de Habilidades Comunicativas para Abogados ”.</w:t>
      </w:r>
    </w:p>
    <w:p w14:paraId="19818125" w14:textId="77777777" w:rsidR="00192CB0" w:rsidRPr="00EF2915" w:rsidRDefault="00192CB0" w:rsidP="00192CB0">
      <w:pPr>
        <w:pStyle w:val="Subtitle"/>
        <w:rPr>
          <w:rFonts w:ascii="Arial Narrow" w:hAnsi="Arial Narrow"/>
          <w:b w:val="0"/>
          <w:sz w:val="20"/>
          <w:szCs w:val="20"/>
          <w:lang w:val="es-MX"/>
        </w:rPr>
      </w:pPr>
      <w:r w:rsidRPr="00EF2915">
        <w:rPr>
          <w:rFonts w:ascii="Arial Narrow" w:hAnsi="Arial Narrow"/>
          <w:b w:val="0"/>
          <w:sz w:val="20"/>
          <w:szCs w:val="20"/>
          <w:lang w:val="es-MX"/>
        </w:rPr>
        <w:t>Internal project, Pontificia Universidad Católica, Santiago, Chile.</w:t>
      </w:r>
    </w:p>
    <w:p w14:paraId="18442416" w14:textId="77777777" w:rsidR="00192CB0" w:rsidRPr="00EF2915" w:rsidRDefault="00192CB0" w:rsidP="00192CB0">
      <w:pPr>
        <w:pStyle w:val="Subtitle"/>
        <w:rPr>
          <w:rFonts w:ascii="Arial Narrow" w:hAnsi="Arial Narrow"/>
          <w:b w:val="0"/>
          <w:sz w:val="20"/>
          <w:szCs w:val="20"/>
          <w:lang w:val="es-MX"/>
        </w:rPr>
      </w:pPr>
    </w:p>
    <w:p w14:paraId="092929F3" w14:textId="77777777" w:rsidR="00192CB0" w:rsidRPr="00B76F09" w:rsidRDefault="00192CB0" w:rsidP="00192CB0">
      <w:pPr>
        <w:pStyle w:val="Subtitle"/>
        <w:rPr>
          <w:rFonts w:ascii="Arial Narrow" w:hAnsi="Arial Narrow"/>
          <w:b w:val="0"/>
          <w:sz w:val="20"/>
          <w:szCs w:val="20"/>
          <w:lang w:val="en-US"/>
        </w:rPr>
      </w:pPr>
      <w:r w:rsidRPr="00B76F09">
        <w:rPr>
          <w:rFonts w:ascii="Arial Narrow" w:hAnsi="Arial Narrow"/>
          <w:b w:val="0"/>
          <w:sz w:val="20"/>
          <w:szCs w:val="20"/>
          <w:lang w:val="en-US"/>
        </w:rPr>
        <w:t>August 2016 – June 2017</w:t>
      </w:r>
    </w:p>
    <w:p w14:paraId="0B3B0D79" w14:textId="77777777" w:rsidR="00192CB0" w:rsidRPr="00B76F09" w:rsidRDefault="00192CB0" w:rsidP="00192CB0">
      <w:pPr>
        <w:pStyle w:val="Subtitle"/>
        <w:rPr>
          <w:rFonts w:ascii="Arial Narrow" w:hAnsi="Arial Narrow"/>
          <w:b w:val="0"/>
          <w:sz w:val="20"/>
          <w:szCs w:val="20"/>
          <w:lang w:val="en-US"/>
        </w:rPr>
      </w:pPr>
      <w:r w:rsidRPr="00B76F09">
        <w:rPr>
          <w:rFonts w:ascii="Arial Narrow" w:hAnsi="Arial Narrow"/>
          <w:b w:val="0"/>
          <w:sz w:val="20"/>
          <w:szCs w:val="20"/>
          <w:lang w:val="en-US"/>
        </w:rPr>
        <w:t>Collaborator and technical assistant – Academic writing expert.</w:t>
      </w:r>
    </w:p>
    <w:p w14:paraId="7380854A" w14:textId="77777777" w:rsidR="00192CB0" w:rsidRDefault="00192CB0" w:rsidP="00192CB0">
      <w:pPr>
        <w:pStyle w:val="Subtitle"/>
        <w:rPr>
          <w:rFonts w:ascii="Arial Narrow" w:hAnsi="Arial Narrow"/>
          <w:b w:val="0"/>
          <w:sz w:val="20"/>
          <w:szCs w:val="20"/>
        </w:rPr>
      </w:pPr>
      <w:r>
        <w:rPr>
          <w:rFonts w:ascii="Arial Narrow" w:hAnsi="Arial Narrow"/>
          <w:b w:val="0"/>
          <w:sz w:val="20"/>
          <w:szCs w:val="20"/>
        </w:rPr>
        <w:t>Project: “Incorporación de habilidades transversales al currículo de la carrera de Nutrición y Dietética”</w:t>
      </w:r>
    </w:p>
    <w:p w14:paraId="248659C7" w14:textId="77777777" w:rsidR="00192CB0" w:rsidRPr="00EF2915" w:rsidRDefault="00192CB0" w:rsidP="00192CB0">
      <w:pPr>
        <w:pStyle w:val="Subtitle"/>
        <w:rPr>
          <w:rFonts w:ascii="Arial Narrow" w:hAnsi="Arial Narrow"/>
          <w:b w:val="0"/>
          <w:sz w:val="20"/>
          <w:szCs w:val="20"/>
          <w:lang w:val="es-MX"/>
        </w:rPr>
      </w:pPr>
      <w:r w:rsidRPr="00EF2915">
        <w:rPr>
          <w:rFonts w:ascii="Arial Narrow" w:hAnsi="Arial Narrow"/>
          <w:b w:val="0"/>
          <w:sz w:val="20"/>
          <w:szCs w:val="20"/>
          <w:lang w:val="es-MX"/>
        </w:rPr>
        <w:t>Internal project, Pontificia Universidad Católica, Santiago, Chile.</w:t>
      </w:r>
    </w:p>
    <w:p w14:paraId="512EDE5D" w14:textId="77777777" w:rsidR="00192CB0" w:rsidRPr="00EF2915" w:rsidRDefault="00192CB0" w:rsidP="00192CB0">
      <w:pPr>
        <w:pStyle w:val="Subtitle"/>
        <w:rPr>
          <w:rFonts w:ascii="Arial Narrow" w:hAnsi="Arial Narrow"/>
          <w:b w:val="0"/>
          <w:sz w:val="20"/>
          <w:szCs w:val="20"/>
          <w:lang w:val="es-MX"/>
        </w:rPr>
      </w:pPr>
    </w:p>
    <w:p w14:paraId="0E158309" w14:textId="77777777" w:rsidR="00192CB0" w:rsidRPr="00B76F09" w:rsidRDefault="00192CB0" w:rsidP="00192CB0">
      <w:pPr>
        <w:pStyle w:val="Subtitle"/>
        <w:rPr>
          <w:rFonts w:ascii="Arial Narrow" w:hAnsi="Arial Narrow"/>
          <w:b w:val="0"/>
          <w:sz w:val="20"/>
          <w:szCs w:val="20"/>
          <w:lang w:val="en-US"/>
        </w:rPr>
      </w:pPr>
      <w:r w:rsidRPr="00B76F09">
        <w:rPr>
          <w:rFonts w:ascii="Arial Narrow" w:hAnsi="Arial Narrow"/>
          <w:b w:val="0"/>
          <w:sz w:val="20"/>
          <w:szCs w:val="20"/>
          <w:lang w:val="en-US"/>
        </w:rPr>
        <w:t>August 2016 – June 2017</w:t>
      </w:r>
    </w:p>
    <w:p w14:paraId="6A509D4D" w14:textId="77777777" w:rsidR="00192CB0" w:rsidRPr="00B76F09" w:rsidRDefault="00192CB0" w:rsidP="00192CB0">
      <w:pPr>
        <w:pStyle w:val="Subtitle"/>
        <w:rPr>
          <w:rFonts w:ascii="Arial Narrow" w:hAnsi="Arial Narrow"/>
          <w:b w:val="0"/>
          <w:sz w:val="20"/>
          <w:szCs w:val="20"/>
          <w:lang w:val="en-US"/>
        </w:rPr>
      </w:pPr>
      <w:r w:rsidRPr="00B76F09">
        <w:rPr>
          <w:rFonts w:ascii="Arial Narrow" w:hAnsi="Arial Narrow"/>
          <w:b w:val="0"/>
          <w:sz w:val="20"/>
          <w:szCs w:val="20"/>
          <w:lang w:val="en-US"/>
        </w:rPr>
        <w:t>Collaborator and technical assistant – Academic writing expert.</w:t>
      </w:r>
    </w:p>
    <w:p w14:paraId="31AF732F" w14:textId="77777777" w:rsidR="00192CB0" w:rsidRDefault="00192CB0" w:rsidP="00192CB0">
      <w:pPr>
        <w:pStyle w:val="Subtitle"/>
        <w:rPr>
          <w:rFonts w:ascii="Arial Narrow" w:hAnsi="Arial Narrow"/>
          <w:b w:val="0"/>
          <w:sz w:val="20"/>
          <w:szCs w:val="20"/>
        </w:rPr>
      </w:pPr>
      <w:r>
        <w:rPr>
          <w:rFonts w:ascii="Arial Narrow" w:hAnsi="Arial Narrow"/>
          <w:b w:val="0"/>
          <w:sz w:val="20"/>
          <w:szCs w:val="20"/>
        </w:rPr>
        <w:t>Project: “Construcción de una matriz de competencias de escritura disciplinar para el nuevo currículo de Construcción Civil”</w:t>
      </w:r>
    </w:p>
    <w:p w14:paraId="32E28E3E" w14:textId="77777777" w:rsidR="00192CB0" w:rsidRPr="00EF2915" w:rsidRDefault="00192CB0" w:rsidP="00192CB0">
      <w:pPr>
        <w:pStyle w:val="Subtitle"/>
        <w:rPr>
          <w:rFonts w:ascii="Arial Narrow" w:hAnsi="Arial Narrow"/>
          <w:b w:val="0"/>
          <w:sz w:val="20"/>
          <w:szCs w:val="20"/>
          <w:lang w:val="es-MX"/>
        </w:rPr>
      </w:pPr>
      <w:r w:rsidRPr="00EF2915">
        <w:rPr>
          <w:rFonts w:ascii="Arial Narrow" w:hAnsi="Arial Narrow"/>
          <w:b w:val="0"/>
          <w:sz w:val="20"/>
          <w:szCs w:val="20"/>
          <w:lang w:val="es-MX"/>
        </w:rPr>
        <w:t>Internal project, Pontificia Universidad Católica, Santiago, Chile.</w:t>
      </w:r>
    </w:p>
    <w:p w14:paraId="3877B4E5" w14:textId="77777777" w:rsidR="00192CB0" w:rsidRPr="00EF2915" w:rsidRDefault="00192CB0" w:rsidP="00192CB0">
      <w:pPr>
        <w:pStyle w:val="Subtitle"/>
        <w:rPr>
          <w:rFonts w:ascii="Arial Narrow" w:hAnsi="Arial Narrow"/>
          <w:b w:val="0"/>
          <w:sz w:val="20"/>
          <w:szCs w:val="20"/>
          <w:lang w:val="es-MX"/>
        </w:rPr>
      </w:pPr>
    </w:p>
    <w:p w14:paraId="63637CE5" w14:textId="77777777" w:rsidR="00192CB0" w:rsidRPr="00B76F09" w:rsidRDefault="00192CB0" w:rsidP="00192CB0">
      <w:pPr>
        <w:pStyle w:val="Subtitle"/>
        <w:rPr>
          <w:rFonts w:ascii="Arial Narrow" w:hAnsi="Arial Narrow"/>
          <w:b w:val="0"/>
          <w:sz w:val="20"/>
          <w:szCs w:val="20"/>
          <w:lang w:val="en-US"/>
        </w:rPr>
      </w:pPr>
      <w:r w:rsidRPr="00B76F09">
        <w:rPr>
          <w:rFonts w:ascii="Arial Narrow" w:hAnsi="Arial Narrow"/>
          <w:b w:val="0"/>
          <w:sz w:val="20"/>
          <w:szCs w:val="20"/>
          <w:lang w:val="en-US"/>
        </w:rPr>
        <w:t xml:space="preserve">March 2011 – Dec. 2012 </w:t>
      </w:r>
    </w:p>
    <w:p w14:paraId="7ABB56DF" w14:textId="77777777" w:rsidR="00192CB0" w:rsidRPr="00B76F09" w:rsidRDefault="00192CB0" w:rsidP="00192CB0">
      <w:pPr>
        <w:pStyle w:val="Subtitle"/>
        <w:rPr>
          <w:rFonts w:ascii="Arial Narrow" w:hAnsi="Arial Narrow"/>
          <w:b w:val="0"/>
          <w:sz w:val="20"/>
          <w:szCs w:val="20"/>
          <w:lang w:val="en-US"/>
        </w:rPr>
      </w:pPr>
      <w:r w:rsidRPr="00B76F09">
        <w:rPr>
          <w:rFonts w:ascii="Arial Narrow" w:hAnsi="Arial Narrow"/>
          <w:b w:val="0"/>
          <w:sz w:val="20"/>
          <w:szCs w:val="20"/>
          <w:lang w:val="en-US"/>
        </w:rPr>
        <w:t>Collaborator and technical assistant</w:t>
      </w:r>
    </w:p>
    <w:p w14:paraId="0000A89E" w14:textId="77777777" w:rsidR="00192CB0" w:rsidRPr="00B76F09" w:rsidRDefault="00192CB0" w:rsidP="00192CB0">
      <w:pPr>
        <w:pStyle w:val="Subtitle"/>
        <w:rPr>
          <w:rFonts w:ascii="Arial Narrow" w:hAnsi="Arial Narrow"/>
          <w:b w:val="0"/>
          <w:sz w:val="20"/>
          <w:szCs w:val="20"/>
          <w:lang w:val="en-US"/>
        </w:rPr>
      </w:pPr>
      <w:r w:rsidRPr="00B76F09">
        <w:rPr>
          <w:rFonts w:ascii="Arial Narrow" w:hAnsi="Arial Narrow"/>
          <w:b w:val="0"/>
          <w:sz w:val="20"/>
          <w:szCs w:val="20"/>
          <w:lang w:val="en-US"/>
        </w:rPr>
        <w:t>Project: “Academic genres in doctoral studies. Genre description and the construction of a multidimensional profile of disciplinary discourse comprehension” Project coordinator: Giovani Parodi Swales, Pontificia Universidad Católica de Valparaíso, Chile.</w:t>
      </w:r>
    </w:p>
    <w:p w14:paraId="345175C3" w14:textId="77777777" w:rsidR="00192CB0" w:rsidRPr="00B76F09" w:rsidRDefault="00192CB0" w:rsidP="00192CB0">
      <w:pPr>
        <w:pStyle w:val="Subtitle"/>
        <w:rPr>
          <w:rFonts w:ascii="Arial Narrow" w:hAnsi="Arial Narrow"/>
          <w:b w:val="0"/>
          <w:sz w:val="20"/>
          <w:szCs w:val="20"/>
          <w:lang w:val="en-US"/>
        </w:rPr>
      </w:pPr>
    </w:p>
    <w:p w14:paraId="341F94CE" w14:textId="77777777" w:rsidR="00192CB0" w:rsidRPr="00B76F09" w:rsidRDefault="00192CB0" w:rsidP="00192CB0">
      <w:pPr>
        <w:pStyle w:val="Subtitle"/>
        <w:ind w:left="2124" w:firstLine="708"/>
        <w:rPr>
          <w:rFonts w:ascii="Arial Narrow" w:hAnsi="Arial Narrow"/>
          <w:b w:val="0"/>
          <w:sz w:val="20"/>
          <w:szCs w:val="20"/>
          <w:lang w:val="en-US"/>
        </w:rPr>
      </w:pPr>
    </w:p>
    <w:p w14:paraId="3A9C77BB" w14:textId="77777777" w:rsidR="00192CB0" w:rsidRPr="00B76F09" w:rsidRDefault="00192CB0" w:rsidP="00192CB0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/>
          <w:b/>
          <w:bCs/>
          <w:sz w:val="36"/>
          <w:szCs w:val="24"/>
          <w:lang w:val="en-US" w:bidi="he-IL"/>
        </w:rPr>
      </w:pPr>
      <w:r w:rsidRPr="00B76F09">
        <w:rPr>
          <w:rFonts w:ascii="Bookman Old Style" w:eastAsia="Times New Roman" w:hAnsi="Bookman Old Style" w:cs="Bookman Old Style"/>
          <w:b/>
          <w:bCs/>
          <w:lang w:val="en-US" w:bidi="he-IL"/>
        </w:rPr>
        <w:lastRenderedPageBreak/>
        <w:t xml:space="preserve">PUBLICATIONS </w:t>
      </w:r>
    </w:p>
    <w:p w14:paraId="1FAA130F" w14:textId="77777777" w:rsidR="00192CB0" w:rsidRPr="00A23458" w:rsidRDefault="00192CB0" w:rsidP="00192CB0">
      <w:pPr>
        <w:spacing w:after="0" w:line="240" w:lineRule="auto"/>
        <w:jc w:val="both"/>
        <w:rPr>
          <w:rFonts w:ascii="Arial Narrow" w:eastAsia="Times New Roman" w:hAnsi="Arial Narrow" w:cs="Arial Narrow"/>
          <w:b/>
          <w:bCs/>
          <w:u w:val="single"/>
          <w:lang w:val="en-US"/>
        </w:rPr>
      </w:pPr>
    </w:p>
    <w:p w14:paraId="5AA9DCEC" w14:textId="77777777" w:rsidR="005B5269" w:rsidRPr="005E18D1" w:rsidRDefault="005B5269" w:rsidP="00192CB0">
      <w:pPr>
        <w:pStyle w:val="BodyText"/>
        <w:ind w:right="510"/>
        <w:jc w:val="both"/>
        <w:rPr>
          <w:rFonts w:ascii="Arial Narrow" w:hAnsi="Arial Narrow" w:cs="Arial"/>
          <w:sz w:val="20"/>
          <w:szCs w:val="20"/>
          <w:lang w:val="es-MX"/>
        </w:rPr>
      </w:pPr>
      <w:r w:rsidRPr="005B5269">
        <w:rPr>
          <w:rFonts w:ascii="Arial Narrow" w:hAnsi="Arial Narrow" w:cs="Arial"/>
          <w:sz w:val="20"/>
          <w:szCs w:val="20"/>
          <w:lang w:val="es-MX"/>
        </w:rPr>
        <w:t>Cautín-Epifani, V., Gladic, J., Gonzále</w:t>
      </w:r>
      <w:r>
        <w:rPr>
          <w:rFonts w:ascii="Arial Narrow" w:hAnsi="Arial Narrow" w:cs="Arial"/>
          <w:sz w:val="20"/>
          <w:szCs w:val="20"/>
          <w:lang w:val="es-MX"/>
        </w:rPr>
        <w:t>z, C. &amp; Arellano, R. (</w:t>
      </w:r>
      <w:r w:rsidR="005E18D1">
        <w:rPr>
          <w:rFonts w:ascii="Arial Narrow" w:hAnsi="Arial Narrow" w:cs="Arial"/>
          <w:sz w:val="20"/>
          <w:szCs w:val="20"/>
          <w:lang w:val="es-MX"/>
        </w:rPr>
        <w:t>in press</w:t>
      </w:r>
      <w:r>
        <w:rPr>
          <w:rFonts w:ascii="Arial Narrow" w:hAnsi="Arial Narrow" w:cs="Arial"/>
          <w:sz w:val="20"/>
          <w:szCs w:val="20"/>
          <w:lang w:val="es-MX"/>
        </w:rPr>
        <w:t xml:space="preserve">). </w:t>
      </w:r>
      <w:r w:rsidR="005E18D1" w:rsidRPr="00B76F09">
        <w:rPr>
          <w:rFonts w:ascii="Arial Narrow" w:hAnsi="Arial Narrow" w:cs="Arial"/>
          <w:sz w:val="20"/>
          <w:szCs w:val="20"/>
          <w:lang w:val="en-US"/>
        </w:rPr>
        <w:t>Pre-service teachers’ beliefs</w:t>
      </w:r>
      <w:r w:rsidR="005E18D1">
        <w:rPr>
          <w:rFonts w:ascii="Arial Narrow" w:hAnsi="Arial Narrow" w:cs="Arial"/>
          <w:sz w:val="20"/>
          <w:szCs w:val="20"/>
          <w:lang w:val="en-US"/>
        </w:rPr>
        <w:t xml:space="preserve"> regarding the use of chilean voseo in daily life context and educational context</w:t>
      </w:r>
      <w:r w:rsidR="005E18D1">
        <w:rPr>
          <w:rFonts w:ascii="Arial Narrow" w:hAnsi="Arial Narrow" w:cs="Arial"/>
          <w:sz w:val="20"/>
          <w:szCs w:val="20"/>
          <w:lang w:val="en-GB"/>
        </w:rPr>
        <w:t xml:space="preserve">. </w:t>
      </w:r>
      <w:r w:rsidR="005E18D1" w:rsidRPr="005E18D1">
        <w:rPr>
          <w:rFonts w:ascii="Arial Narrow" w:hAnsi="Arial Narrow" w:cs="Arial"/>
          <w:sz w:val="20"/>
          <w:szCs w:val="20"/>
          <w:lang w:val="es-MX"/>
        </w:rPr>
        <w:t>Círc</w:t>
      </w:r>
      <w:r w:rsidR="005E18D1">
        <w:rPr>
          <w:rFonts w:ascii="Arial Narrow" w:hAnsi="Arial Narrow" w:cs="Arial"/>
          <w:sz w:val="20"/>
          <w:szCs w:val="20"/>
          <w:lang w:val="es-MX"/>
        </w:rPr>
        <w:t>ulo de Lingüística Aplicada.</w:t>
      </w:r>
    </w:p>
    <w:p w14:paraId="418D2599" w14:textId="77777777" w:rsidR="00192CB0" w:rsidRPr="00B76F09" w:rsidRDefault="00192CB0" w:rsidP="00192CB0">
      <w:pPr>
        <w:pStyle w:val="BodyText"/>
        <w:ind w:right="510"/>
        <w:jc w:val="both"/>
        <w:rPr>
          <w:rFonts w:ascii="Arial Narrow" w:hAnsi="Arial Narrow" w:cs="Arial"/>
          <w:sz w:val="20"/>
          <w:szCs w:val="20"/>
          <w:lang w:val="en-US"/>
        </w:rPr>
      </w:pPr>
      <w:r w:rsidRPr="00192CB0">
        <w:rPr>
          <w:rFonts w:ascii="Arial Narrow" w:hAnsi="Arial Narrow" w:cs="Arial"/>
          <w:sz w:val="20"/>
          <w:szCs w:val="20"/>
          <w:lang w:val="es-MX"/>
        </w:rPr>
        <w:t xml:space="preserve">Cautín-Epifani, V., Arellano, R., Tudela, R. &amp; Gladic, J. (2022). </w:t>
      </w:r>
      <w:r w:rsidRPr="00B76F09">
        <w:rPr>
          <w:rFonts w:ascii="Arial Narrow" w:hAnsi="Arial Narrow" w:cs="Arial"/>
          <w:sz w:val="20"/>
          <w:szCs w:val="20"/>
          <w:lang w:val="en-US"/>
        </w:rPr>
        <w:t>Pre-service teachers’ beliefs regarding reading in L2. Theoretical basis and a research proposal.</w:t>
      </w:r>
      <w:r>
        <w:rPr>
          <w:rFonts w:ascii="Arial Narrow" w:hAnsi="Arial Narrow" w:cs="Arial"/>
          <w:sz w:val="20"/>
          <w:szCs w:val="20"/>
          <w:lang w:val="en-US"/>
        </w:rPr>
        <w:t xml:space="preserve"> </w:t>
      </w:r>
      <w:r w:rsidRPr="005B5269">
        <w:rPr>
          <w:rFonts w:ascii="Arial Narrow" w:hAnsi="Arial Narrow" w:cs="Arial"/>
          <w:i/>
          <w:iCs/>
          <w:sz w:val="20"/>
          <w:szCs w:val="20"/>
          <w:lang w:val="en-US"/>
        </w:rPr>
        <w:t>Estudios Pedagógicos</w:t>
      </w:r>
      <w:r>
        <w:rPr>
          <w:rFonts w:ascii="Arial Narrow" w:hAnsi="Arial Narrow" w:cs="Arial"/>
          <w:sz w:val="20"/>
          <w:szCs w:val="20"/>
          <w:lang w:val="en-US"/>
        </w:rPr>
        <w:t xml:space="preserve">, </w:t>
      </w:r>
      <w:r w:rsidR="005B5269">
        <w:rPr>
          <w:rFonts w:ascii="Arial Narrow" w:hAnsi="Arial Narrow" w:cs="Arial"/>
          <w:sz w:val="20"/>
          <w:szCs w:val="20"/>
          <w:lang w:val="en-US"/>
        </w:rPr>
        <w:t>46.</w:t>
      </w:r>
    </w:p>
    <w:p w14:paraId="5EE82C95" w14:textId="77777777" w:rsidR="00192CB0" w:rsidRDefault="00192CB0" w:rsidP="00192CB0">
      <w:pPr>
        <w:pStyle w:val="BodyText"/>
        <w:ind w:right="510"/>
        <w:jc w:val="both"/>
        <w:rPr>
          <w:rFonts w:ascii="Arial Narrow" w:hAnsi="Arial Narrow" w:cs="Arial"/>
          <w:sz w:val="20"/>
          <w:szCs w:val="20"/>
          <w:lang w:val="en-US"/>
        </w:rPr>
      </w:pPr>
      <w:r w:rsidRPr="00F34438">
        <w:rPr>
          <w:rFonts w:ascii="Arial Narrow" w:hAnsi="Arial Narrow" w:cs="Arial"/>
          <w:sz w:val="20"/>
          <w:szCs w:val="20"/>
          <w:lang w:val="en-US"/>
        </w:rPr>
        <w:t>Cautín-Epifani, V. &amp; Gladic, J. (</w:t>
      </w:r>
      <w:r>
        <w:rPr>
          <w:rFonts w:ascii="Arial Narrow" w:hAnsi="Arial Narrow" w:cs="Arial"/>
          <w:sz w:val="20"/>
          <w:szCs w:val="20"/>
          <w:lang w:val="en-US"/>
        </w:rPr>
        <w:t>2018</w:t>
      </w:r>
      <w:r w:rsidRPr="00F34438">
        <w:rPr>
          <w:rFonts w:ascii="Arial Narrow" w:hAnsi="Arial Narrow" w:cs="Arial"/>
          <w:sz w:val="20"/>
          <w:szCs w:val="20"/>
          <w:lang w:val="en-US"/>
        </w:rPr>
        <w:t xml:space="preserve">). </w:t>
      </w:r>
      <w:r>
        <w:rPr>
          <w:rFonts w:ascii="Arial Narrow" w:hAnsi="Arial Narrow" w:cs="Arial"/>
          <w:sz w:val="20"/>
          <w:szCs w:val="20"/>
          <w:lang w:val="en-US"/>
        </w:rPr>
        <w:t xml:space="preserve">Nominal forms of address in written digital discourse: an overview of their occurance in relation to sex and age of speakers from Iquique (Chile). </w:t>
      </w:r>
      <w:r w:rsidRPr="00791BAA">
        <w:rPr>
          <w:rFonts w:ascii="Arial Narrow" w:hAnsi="Arial Narrow" w:cs="Arial"/>
          <w:i/>
          <w:sz w:val="20"/>
          <w:szCs w:val="20"/>
          <w:lang w:val="en-US"/>
        </w:rPr>
        <w:t>Estudios Filológicos,</w:t>
      </w:r>
      <w:r>
        <w:rPr>
          <w:rFonts w:ascii="Arial Narrow" w:hAnsi="Arial Narrow" w:cs="Arial"/>
          <w:sz w:val="20"/>
          <w:szCs w:val="20"/>
          <w:lang w:val="en-US"/>
        </w:rPr>
        <w:t xml:space="preserve"> 62.</w:t>
      </w:r>
    </w:p>
    <w:p w14:paraId="0C032D58" w14:textId="77777777" w:rsidR="00192CB0" w:rsidRPr="00B76F09" w:rsidRDefault="00192CB0" w:rsidP="00192CB0">
      <w:pPr>
        <w:pStyle w:val="BodyText"/>
        <w:ind w:right="510"/>
        <w:jc w:val="both"/>
        <w:rPr>
          <w:rFonts w:ascii="Arial Narrow" w:hAnsi="Arial Narrow" w:cs="Arial"/>
          <w:sz w:val="20"/>
          <w:szCs w:val="20"/>
          <w:lang w:val="en-US"/>
        </w:rPr>
      </w:pPr>
      <w:r w:rsidRPr="00F34438">
        <w:rPr>
          <w:rFonts w:ascii="Arial Narrow" w:hAnsi="Arial Narrow" w:cs="Arial"/>
          <w:sz w:val="20"/>
          <w:szCs w:val="20"/>
          <w:lang w:val="en-US"/>
        </w:rPr>
        <w:t>Cautín-Epifani, V. &amp; Gladic, J. (</w:t>
      </w:r>
      <w:r>
        <w:rPr>
          <w:rFonts w:ascii="Arial Narrow" w:hAnsi="Arial Narrow" w:cs="Arial"/>
          <w:sz w:val="20"/>
          <w:szCs w:val="20"/>
          <w:lang w:val="en-US"/>
        </w:rPr>
        <w:t>2018</w:t>
      </w:r>
      <w:r w:rsidRPr="00F34438">
        <w:rPr>
          <w:rFonts w:ascii="Arial Narrow" w:hAnsi="Arial Narrow" w:cs="Arial"/>
          <w:sz w:val="20"/>
          <w:szCs w:val="20"/>
          <w:lang w:val="en-US"/>
        </w:rPr>
        <w:t>).</w:t>
      </w:r>
      <w:r>
        <w:rPr>
          <w:rFonts w:ascii="Arial Narrow" w:hAnsi="Arial Narrow" w:cs="Arial"/>
          <w:sz w:val="20"/>
          <w:szCs w:val="20"/>
          <w:lang w:val="en-US"/>
        </w:rPr>
        <w:t xml:space="preserve"> Nominal forms of address in the Facebook Biography of speakers from Iquique (Chile).</w:t>
      </w:r>
      <w:r w:rsidRPr="00F34438">
        <w:rPr>
          <w:rFonts w:ascii="Arial Narrow" w:hAnsi="Arial Narrow" w:cs="Arial"/>
          <w:sz w:val="20"/>
          <w:szCs w:val="20"/>
          <w:lang w:val="en-US"/>
        </w:rPr>
        <w:t xml:space="preserve"> </w:t>
      </w:r>
      <w:r w:rsidRPr="00791BAA">
        <w:rPr>
          <w:rFonts w:ascii="Arial Narrow" w:hAnsi="Arial Narrow" w:cs="Arial"/>
          <w:i/>
          <w:sz w:val="20"/>
          <w:szCs w:val="20"/>
          <w:lang w:val="en-US"/>
        </w:rPr>
        <w:t>Tonos Digital</w:t>
      </w:r>
      <w:r>
        <w:rPr>
          <w:rFonts w:ascii="Arial Narrow" w:hAnsi="Arial Narrow" w:cs="Arial"/>
          <w:sz w:val="20"/>
          <w:szCs w:val="20"/>
          <w:lang w:val="en-US"/>
        </w:rPr>
        <w:t>, 35.</w:t>
      </w:r>
    </w:p>
    <w:p w14:paraId="70EF3AF1" w14:textId="77777777" w:rsidR="00192CB0" w:rsidRPr="00B76F09" w:rsidRDefault="00192CB0" w:rsidP="00192CB0">
      <w:pPr>
        <w:pStyle w:val="BodyText"/>
        <w:ind w:right="510"/>
        <w:jc w:val="both"/>
        <w:rPr>
          <w:rFonts w:ascii="Arial Narrow" w:hAnsi="Arial Narrow" w:cs="Arial"/>
          <w:sz w:val="20"/>
          <w:szCs w:val="20"/>
          <w:lang w:val="en-US"/>
        </w:rPr>
      </w:pPr>
      <w:r w:rsidRPr="00F34438">
        <w:rPr>
          <w:rFonts w:ascii="Arial Narrow" w:hAnsi="Arial Narrow" w:cs="Arial"/>
          <w:sz w:val="20"/>
          <w:szCs w:val="20"/>
          <w:lang w:val="en-US"/>
        </w:rPr>
        <w:t>Cautín-Epifani, V. &amp; Gladic, J. (</w:t>
      </w:r>
      <w:r>
        <w:rPr>
          <w:rFonts w:ascii="Arial Narrow" w:hAnsi="Arial Narrow" w:cs="Arial"/>
          <w:sz w:val="20"/>
          <w:szCs w:val="20"/>
          <w:lang w:val="en-US"/>
        </w:rPr>
        <w:t>2018</w:t>
      </w:r>
      <w:r w:rsidRPr="00F34438">
        <w:rPr>
          <w:rFonts w:ascii="Arial Narrow" w:hAnsi="Arial Narrow" w:cs="Arial"/>
          <w:sz w:val="20"/>
          <w:szCs w:val="20"/>
          <w:lang w:val="en-US"/>
        </w:rPr>
        <w:t xml:space="preserve">). </w:t>
      </w:r>
      <w:r>
        <w:rPr>
          <w:rFonts w:ascii="Arial Narrow" w:hAnsi="Arial Narrow" w:cs="Arial"/>
          <w:sz w:val="20"/>
          <w:szCs w:val="20"/>
          <w:lang w:val="en-US"/>
        </w:rPr>
        <w:t>Object formulation patterns in research articles of linguistics and biotechnology written in English</w:t>
      </w:r>
      <w:r w:rsidRPr="00B76F09">
        <w:rPr>
          <w:rFonts w:ascii="Arial Narrow" w:hAnsi="Arial Narrow" w:cs="Arial"/>
          <w:sz w:val="20"/>
          <w:szCs w:val="20"/>
          <w:lang w:val="en-US"/>
        </w:rPr>
        <w:t xml:space="preserve">. </w:t>
      </w:r>
      <w:r w:rsidRPr="00B76F09">
        <w:rPr>
          <w:rFonts w:ascii="Arial Narrow" w:hAnsi="Arial Narrow" w:cs="Arial"/>
          <w:i/>
          <w:sz w:val="20"/>
          <w:szCs w:val="20"/>
          <w:lang w:val="en-US"/>
        </w:rPr>
        <w:t>Linguagem em Discurso</w:t>
      </w:r>
      <w:r w:rsidRPr="00B76F09">
        <w:rPr>
          <w:rFonts w:ascii="Arial Narrow" w:hAnsi="Arial Narrow" w:cs="Arial"/>
          <w:sz w:val="20"/>
          <w:szCs w:val="20"/>
          <w:lang w:val="en-US"/>
        </w:rPr>
        <w:t>, 18.</w:t>
      </w:r>
    </w:p>
    <w:p w14:paraId="24B535AD" w14:textId="77777777" w:rsidR="00192CB0" w:rsidRPr="00B76F09" w:rsidRDefault="00192CB0" w:rsidP="00192CB0">
      <w:pPr>
        <w:spacing w:after="140" w:line="288" w:lineRule="auto"/>
        <w:ind w:right="510"/>
        <w:jc w:val="both"/>
        <w:rPr>
          <w:rFonts w:ascii="Arial Narrow" w:hAnsi="Arial Narrow" w:cs="Arial"/>
          <w:sz w:val="20"/>
          <w:szCs w:val="20"/>
          <w:lang w:val="en-US"/>
        </w:rPr>
      </w:pPr>
      <w:r w:rsidRPr="00F34438">
        <w:rPr>
          <w:rFonts w:ascii="Arial Narrow" w:hAnsi="Arial Narrow" w:cs="Arial"/>
          <w:sz w:val="20"/>
          <w:szCs w:val="20"/>
          <w:lang w:val="en-US"/>
        </w:rPr>
        <w:t>Cautín-Epifani, V. &amp; Rivadeneira, M. (</w:t>
      </w:r>
      <w:r>
        <w:rPr>
          <w:rFonts w:ascii="Arial Narrow" w:hAnsi="Arial Narrow" w:cs="Arial"/>
          <w:sz w:val="20"/>
          <w:szCs w:val="20"/>
          <w:lang w:val="en-US"/>
        </w:rPr>
        <w:t>2018</w:t>
      </w:r>
      <w:r w:rsidRPr="00F34438">
        <w:rPr>
          <w:rFonts w:ascii="Arial Narrow" w:hAnsi="Arial Narrow" w:cs="Arial"/>
          <w:sz w:val="20"/>
          <w:szCs w:val="20"/>
          <w:lang w:val="en-US"/>
        </w:rPr>
        <w:t xml:space="preserve">). </w:t>
      </w:r>
      <w:r>
        <w:rPr>
          <w:rFonts w:ascii="Arial Narrow" w:hAnsi="Arial Narrow" w:cs="Arial"/>
          <w:sz w:val="20"/>
          <w:szCs w:val="20"/>
          <w:lang w:val="en-US"/>
        </w:rPr>
        <w:t xml:space="preserve">Sociolinguistic variation of chilean verbal ‘voseo’ in written interactions published in Facebook Biography. </w:t>
      </w:r>
      <w:r w:rsidRPr="00791BAA">
        <w:rPr>
          <w:rFonts w:ascii="Arial Narrow" w:hAnsi="Arial Narrow" w:cs="Arial"/>
          <w:i/>
          <w:sz w:val="20"/>
          <w:szCs w:val="20"/>
          <w:lang w:val="en-US"/>
        </w:rPr>
        <w:t>Onomázein,</w:t>
      </w:r>
      <w:r>
        <w:rPr>
          <w:rFonts w:ascii="Arial Narrow" w:hAnsi="Arial Narrow" w:cs="Arial"/>
          <w:sz w:val="20"/>
          <w:szCs w:val="20"/>
          <w:lang w:val="en-US"/>
        </w:rPr>
        <w:t xml:space="preserve"> special issue</w:t>
      </w:r>
      <w:r w:rsidRPr="00B76F09">
        <w:rPr>
          <w:rFonts w:ascii="Arial Narrow" w:hAnsi="Arial Narrow" w:cs="Arial"/>
          <w:sz w:val="20"/>
          <w:szCs w:val="20"/>
          <w:lang w:val="en-US"/>
        </w:rPr>
        <w:t>.</w:t>
      </w:r>
    </w:p>
    <w:p w14:paraId="56D8E6B8" w14:textId="77777777" w:rsidR="00192CB0" w:rsidRDefault="00192CB0" w:rsidP="00192CB0">
      <w:pPr>
        <w:pStyle w:val="BodyText"/>
        <w:ind w:right="510"/>
        <w:jc w:val="both"/>
        <w:rPr>
          <w:rFonts w:ascii="Arial Narrow" w:hAnsi="Arial Narrow" w:cs="Arial"/>
          <w:sz w:val="20"/>
          <w:szCs w:val="20"/>
        </w:rPr>
      </w:pPr>
      <w:r w:rsidRPr="00F34438">
        <w:rPr>
          <w:rFonts w:ascii="Arial Narrow" w:hAnsi="Arial Narrow" w:cs="Arial"/>
          <w:sz w:val="20"/>
          <w:szCs w:val="20"/>
          <w:lang w:val="en-US"/>
        </w:rPr>
        <w:t>Gladic, J. &amp; Cautín-Epifani, V. (</w:t>
      </w:r>
      <w:r>
        <w:rPr>
          <w:rFonts w:ascii="Arial Narrow" w:hAnsi="Arial Narrow" w:cs="Arial"/>
          <w:sz w:val="20"/>
          <w:szCs w:val="20"/>
          <w:lang w:val="en-US"/>
        </w:rPr>
        <w:t>2018</w:t>
      </w:r>
      <w:r w:rsidRPr="00F34438">
        <w:rPr>
          <w:rFonts w:ascii="Arial Narrow" w:hAnsi="Arial Narrow" w:cs="Arial"/>
          <w:sz w:val="20"/>
          <w:szCs w:val="20"/>
          <w:lang w:val="en-US"/>
        </w:rPr>
        <w:t xml:space="preserve">). </w:t>
      </w:r>
      <w:r>
        <w:rPr>
          <w:rFonts w:ascii="Arial Narrow" w:hAnsi="Arial Narrow" w:cs="Arial"/>
          <w:sz w:val="20"/>
          <w:szCs w:val="20"/>
          <w:lang w:val="en-US"/>
        </w:rPr>
        <w:t xml:space="preserve">Relationship among comprehension levels and the predominance of semiotic systems. </w:t>
      </w:r>
      <w:r>
        <w:rPr>
          <w:rFonts w:ascii="Arial Narrow" w:hAnsi="Arial Narrow" w:cs="Arial"/>
          <w:sz w:val="20"/>
          <w:szCs w:val="20"/>
        </w:rPr>
        <w:t xml:space="preserve">A look into multimodal discourse comprehension. </w:t>
      </w:r>
      <w:r w:rsidRPr="00791BAA">
        <w:rPr>
          <w:rFonts w:ascii="Arial Narrow" w:hAnsi="Arial Narrow" w:cs="Arial"/>
          <w:i/>
          <w:sz w:val="20"/>
          <w:szCs w:val="20"/>
        </w:rPr>
        <w:t>Estudios Pedagógicos,</w:t>
      </w:r>
      <w:r>
        <w:rPr>
          <w:rFonts w:ascii="Arial Narrow" w:hAnsi="Arial Narrow" w:cs="Arial"/>
          <w:sz w:val="20"/>
          <w:szCs w:val="20"/>
        </w:rPr>
        <w:t xml:space="preserve"> 44.</w:t>
      </w:r>
    </w:p>
    <w:p w14:paraId="5A17F583" w14:textId="77777777" w:rsidR="00192CB0" w:rsidRPr="00F34438" w:rsidRDefault="00192CB0" w:rsidP="00192CB0">
      <w:pPr>
        <w:spacing w:after="140" w:line="288" w:lineRule="auto"/>
        <w:ind w:right="510"/>
        <w:jc w:val="both"/>
        <w:rPr>
          <w:rFonts w:ascii="Arial Narrow" w:hAnsi="Arial Narrow" w:cs="Arial"/>
          <w:sz w:val="20"/>
          <w:szCs w:val="20"/>
          <w:lang w:val="en-US"/>
        </w:rPr>
      </w:pPr>
      <w:r w:rsidRPr="00A23458">
        <w:rPr>
          <w:rFonts w:ascii="Arial Narrow" w:hAnsi="Arial Narrow" w:cs="Arial"/>
          <w:sz w:val="20"/>
          <w:szCs w:val="20"/>
        </w:rPr>
        <w:t>Gladic, J., Cautí</w:t>
      </w:r>
      <w:r>
        <w:rPr>
          <w:rFonts w:ascii="Arial Narrow" w:hAnsi="Arial Narrow" w:cs="Arial"/>
          <w:sz w:val="20"/>
          <w:szCs w:val="20"/>
        </w:rPr>
        <w:t>n</w:t>
      </w:r>
      <w:r w:rsidRPr="00A23458">
        <w:rPr>
          <w:rFonts w:ascii="Arial Narrow" w:hAnsi="Arial Narrow" w:cs="Arial"/>
          <w:sz w:val="20"/>
          <w:szCs w:val="20"/>
        </w:rPr>
        <w:t xml:space="preserve">-Epifani, V. &amp; González, C. (2017). </w:t>
      </w:r>
      <w:r w:rsidRPr="00B76F09">
        <w:rPr>
          <w:rFonts w:ascii="Arial Narrow" w:hAnsi="Arial Narrow" w:cs="Arial"/>
          <w:sz w:val="20"/>
          <w:szCs w:val="20"/>
          <w:lang w:val="en-US"/>
        </w:rPr>
        <w:t xml:space="preserve">Comprehension levels of linguistic texts: an overview of disciplinary academic discourse. </w:t>
      </w:r>
      <w:r w:rsidRPr="00F34438">
        <w:rPr>
          <w:rFonts w:ascii="Arial Narrow" w:hAnsi="Arial Narrow" w:cs="Arial"/>
          <w:i/>
          <w:sz w:val="20"/>
          <w:szCs w:val="20"/>
          <w:lang w:val="en-US"/>
        </w:rPr>
        <w:t>Language, Education and Culture Journal</w:t>
      </w:r>
      <w:r w:rsidRPr="00F34438">
        <w:rPr>
          <w:rFonts w:ascii="Arial Narrow" w:hAnsi="Arial Narrow" w:cs="Arial"/>
          <w:sz w:val="20"/>
          <w:szCs w:val="20"/>
          <w:lang w:val="en-US"/>
        </w:rPr>
        <w:t>, 4.</w:t>
      </w:r>
    </w:p>
    <w:p w14:paraId="6432862B" w14:textId="77777777" w:rsidR="00192CB0" w:rsidRPr="00B76F09" w:rsidRDefault="00192CB0" w:rsidP="00192CB0">
      <w:pPr>
        <w:spacing w:after="140" w:line="288" w:lineRule="auto"/>
        <w:ind w:right="510"/>
        <w:jc w:val="both"/>
        <w:rPr>
          <w:rFonts w:ascii="Arial Narrow" w:hAnsi="Arial Narrow" w:cs="Arial"/>
          <w:sz w:val="20"/>
          <w:szCs w:val="20"/>
          <w:lang w:val="en-US"/>
        </w:rPr>
      </w:pPr>
      <w:r w:rsidRPr="00F34438">
        <w:rPr>
          <w:rFonts w:ascii="Arial Narrow" w:hAnsi="Arial Narrow" w:cs="Arial"/>
          <w:sz w:val="20"/>
          <w:szCs w:val="20"/>
          <w:lang w:val="en-US"/>
        </w:rPr>
        <w:t xml:space="preserve">Gladic, J. &amp; Cautín-Epifani, V. (2016). </w:t>
      </w:r>
      <w:r>
        <w:rPr>
          <w:rFonts w:ascii="Arial Narrow" w:hAnsi="Arial Narrow" w:cs="Arial"/>
          <w:sz w:val="20"/>
          <w:szCs w:val="20"/>
          <w:lang w:val="en-US"/>
        </w:rPr>
        <w:t>An overview to multimodal models of comprehension and learning from text</w:t>
      </w:r>
      <w:r w:rsidRPr="00B76F09">
        <w:rPr>
          <w:rFonts w:ascii="Arial Narrow" w:hAnsi="Arial Narrow" w:cs="Arial"/>
          <w:sz w:val="20"/>
          <w:szCs w:val="20"/>
          <w:lang w:val="en-US"/>
        </w:rPr>
        <w:t xml:space="preserve">. </w:t>
      </w:r>
      <w:r w:rsidRPr="00B76F09">
        <w:rPr>
          <w:rFonts w:ascii="Arial Narrow" w:hAnsi="Arial Narrow" w:cs="Arial"/>
          <w:i/>
          <w:sz w:val="20"/>
          <w:szCs w:val="20"/>
          <w:lang w:val="en-US"/>
        </w:rPr>
        <w:t>Revista Literatura y Lingüística,</w:t>
      </w:r>
      <w:r w:rsidRPr="00B76F09">
        <w:rPr>
          <w:rFonts w:ascii="Arial Narrow" w:hAnsi="Arial Narrow" w:cs="Arial"/>
          <w:sz w:val="20"/>
          <w:szCs w:val="20"/>
          <w:lang w:val="en-US"/>
        </w:rPr>
        <w:t xml:space="preserve"> 33.</w:t>
      </w:r>
    </w:p>
    <w:p w14:paraId="015208D3" w14:textId="77777777" w:rsidR="00192CB0" w:rsidRPr="00B76F09" w:rsidRDefault="00192CB0" w:rsidP="00192CB0">
      <w:pPr>
        <w:spacing w:after="140" w:line="288" w:lineRule="auto"/>
        <w:ind w:right="510"/>
        <w:jc w:val="both"/>
        <w:rPr>
          <w:rFonts w:ascii="Arial Narrow" w:hAnsi="Arial Narrow" w:cs="Arial"/>
          <w:sz w:val="20"/>
          <w:szCs w:val="20"/>
          <w:lang w:val="en-US"/>
        </w:rPr>
      </w:pPr>
      <w:r w:rsidRPr="00B76F09">
        <w:rPr>
          <w:rFonts w:ascii="Arial Narrow" w:hAnsi="Arial Narrow" w:cs="Arial"/>
          <w:sz w:val="20"/>
          <w:szCs w:val="20"/>
          <w:lang w:val="en-US"/>
        </w:rPr>
        <w:t xml:space="preserve">Cautín-Epifani, V. (2015). Virtual power and address forms in computer mediated communication: an exploratory research in a communicative virtual network. </w:t>
      </w:r>
      <w:r w:rsidRPr="00B76F09">
        <w:rPr>
          <w:rFonts w:ascii="Arial Narrow" w:hAnsi="Arial Narrow" w:cs="Arial"/>
          <w:i/>
          <w:sz w:val="20"/>
          <w:szCs w:val="20"/>
          <w:lang w:val="en-US"/>
        </w:rPr>
        <w:t>Revista Forma y Función</w:t>
      </w:r>
      <w:r w:rsidRPr="00B76F09">
        <w:rPr>
          <w:rFonts w:ascii="Arial Narrow" w:hAnsi="Arial Narrow" w:cs="Arial"/>
          <w:sz w:val="20"/>
          <w:szCs w:val="20"/>
          <w:lang w:val="en-US"/>
        </w:rPr>
        <w:t>, 28.</w:t>
      </w:r>
    </w:p>
    <w:p w14:paraId="43293B07" w14:textId="77777777" w:rsidR="00192CB0" w:rsidRPr="00B76F09" w:rsidRDefault="00192CB0" w:rsidP="00192CB0">
      <w:pPr>
        <w:spacing w:after="140" w:line="288" w:lineRule="auto"/>
        <w:ind w:right="510"/>
        <w:jc w:val="both"/>
        <w:rPr>
          <w:rFonts w:ascii="Arial Narrow" w:hAnsi="Arial Narrow" w:cs="Arial"/>
          <w:sz w:val="20"/>
          <w:szCs w:val="20"/>
          <w:lang w:val="en-US"/>
        </w:rPr>
      </w:pPr>
      <w:r w:rsidRPr="00B76F09">
        <w:rPr>
          <w:rFonts w:ascii="Arial Narrow" w:hAnsi="Arial Narrow" w:cs="Arial"/>
          <w:sz w:val="20"/>
          <w:szCs w:val="20"/>
          <w:lang w:val="en-US"/>
        </w:rPr>
        <w:t xml:space="preserve">Cautín-Epifani, V. (2015). Use of null and overt first person pronouns in oral productions of learners of Spanish. </w:t>
      </w:r>
      <w:r w:rsidRPr="00B76F09">
        <w:rPr>
          <w:rFonts w:ascii="Arial Narrow" w:hAnsi="Arial Narrow" w:cs="Arial"/>
          <w:i/>
          <w:sz w:val="20"/>
          <w:szCs w:val="20"/>
          <w:lang w:val="en-US"/>
        </w:rPr>
        <w:t>Revista Literatura y Lingüística</w:t>
      </w:r>
      <w:r w:rsidRPr="00B76F09">
        <w:rPr>
          <w:rFonts w:ascii="Arial Narrow" w:hAnsi="Arial Narrow" w:cs="Arial"/>
          <w:sz w:val="20"/>
          <w:szCs w:val="20"/>
          <w:lang w:val="en-US"/>
        </w:rPr>
        <w:t>, 31.</w:t>
      </w:r>
    </w:p>
    <w:p w14:paraId="1FCA541D" w14:textId="77777777" w:rsidR="00192CB0" w:rsidRPr="00B76F09" w:rsidRDefault="00192CB0" w:rsidP="00192CB0">
      <w:pPr>
        <w:spacing w:after="140" w:line="288" w:lineRule="auto"/>
        <w:ind w:right="510"/>
        <w:jc w:val="both"/>
        <w:rPr>
          <w:rFonts w:ascii="Arial Narrow" w:hAnsi="Arial Narrow" w:cs="Arial"/>
          <w:sz w:val="20"/>
          <w:szCs w:val="20"/>
          <w:lang w:val="en-US"/>
        </w:rPr>
      </w:pPr>
      <w:r w:rsidRPr="00B76F09">
        <w:rPr>
          <w:rFonts w:ascii="Arial Narrow" w:hAnsi="Arial Narrow" w:cs="Arial"/>
          <w:sz w:val="20"/>
          <w:szCs w:val="20"/>
          <w:lang w:val="en-US"/>
        </w:rPr>
        <w:t xml:space="preserve">Cautín-Epifani, V. (2014). Critical discourse analysis: a discussion about its relevance. </w:t>
      </w:r>
      <w:r w:rsidRPr="00B76F09">
        <w:rPr>
          <w:rFonts w:ascii="Arial Narrow" w:hAnsi="Arial Narrow" w:cs="Arial"/>
          <w:i/>
          <w:sz w:val="20"/>
          <w:szCs w:val="20"/>
          <w:lang w:val="en-US"/>
        </w:rPr>
        <w:t>Language, Education and Culture Journal</w:t>
      </w:r>
      <w:r w:rsidRPr="00B76F09">
        <w:rPr>
          <w:rFonts w:ascii="Arial Narrow" w:hAnsi="Arial Narrow" w:cs="Arial"/>
          <w:sz w:val="20"/>
          <w:szCs w:val="20"/>
          <w:lang w:val="en-US"/>
        </w:rPr>
        <w:t>, 2.</w:t>
      </w:r>
    </w:p>
    <w:p w14:paraId="30098FF0" w14:textId="77777777" w:rsidR="00192CB0" w:rsidRPr="00B76F09" w:rsidRDefault="00192CB0" w:rsidP="00192CB0">
      <w:pPr>
        <w:spacing w:after="140" w:line="288" w:lineRule="auto"/>
        <w:ind w:right="510"/>
        <w:jc w:val="both"/>
        <w:rPr>
          <w:rFonts w:ascii="Arial Narrow" w:hAnsi="Arial Narrow" w:cs="Arial"/>
          <w:sz w:val="20"/>
          <w:szCs w:val="20"/>
          <w:lang w:val="en-US"/>
        </w:rPr>
      </w:pPr>
      <w:r w:rsidRPr="00B76F09">
        <w:rPr>
          <w:rFonts w:ascii="Arial Narrow" w:hAnsi="Arial Narrow" w:cs="Arial"/>
          <w:sz w:val="20"/>
          <w:szCs w:val="20"/>
          <w:lang w:val="en-US"/>
        </w:rPr>
        <w:t>Cautín-Epifani, V. (2014). Discourse comprehension and Event-Indexing model.</w:t>
      </w:r>
      <w:r w:rsidRPr="00B76F09">
        <w:rPr>
          <w:rFonts w:ascii="Arial Narrow" w:hAnsi="Arial Narrow" w:cs="Arial"/>
          <w:i/>
          <w:sz w:val="20"/>
          <w:szCs w:val="20"/>
          <w:lang w:val="en-US"/>
        </w:rPr>
        <w:t xml:space="preserve"> Revista Literatura y Lingüística, 29.</w:t>
      </w:r>
    </w:p>
    <w:p w14:paraId="79E3B4E3" w14:textId="77777777" w:rsidR="00192CB0" w:rsidRDefault="00192CB0" w:rsidP="00192CB0">
      <w:pPr>
        <w:spacing w:after="140" w:line="288" w:lineRule="auto"/>
        <w:ind w:right="510"/>
        <w:jc w:val="both"/>
        <w:rPr>
          <w:rFonts w:ascii="Arial Narrow" w:hAnsi="Arial Narrow" w:cs="Arial"/>
          <w:sz w:val="20"/>
          <w:szCs w:val="20"/>
        </w:rPr>
      </w:pPr>
      <w:r w:rsidRPr="00B76F09">
        <w:rPr>
          <w:rFonts w:ascii="Arial Narrow" w:hAnsi="Arial Narrow" w:cs="Arial"/>
          <w:sz w:val="20"/>
          <w:szCs w:val="20"/>
          <w:lang w:val="en-US"/>
        </w:rPr>
        <w:t xml:space="preserve">Cautín-Epifani, V. (2012). Updating of Situation Model: role of </w:t>
      </w:r>
      <w:r w:rsidRPr="00B76F09">
        <w:rPr>
          <w:rFonts w:ascii="Arial Narrow" w:hAnsi="Arial Narrow" w:cs="Arial"/>
          <w:i/>
          <w:sz w:val="20"/>
          <w:szCs w:val="20"/>
          <w:lang w:val="en-US"/>
        </w:rPr>
        <w:t>backgrounded</w:t>
      </w:r>
      <w:r w:rsidRPr="00B76F09">
        <w:rPr>
          <w:rFonts w:ascii="Arial Narrow" w:hAnsi="Arial Narrow" w:cs="Arial"/>
          <w:sz w:val="20"/>
          <w:szCs w:val="20"/>
          <w:lang w:val="en-US"/>
        </w:rPr>
        <w:t xml:space="preserve"> information and processes involved. An overview through </w:t>
      </w:r>
      <w:r w:rsidRPr="00B76F09">
        <w:rPr>
          <w:rFonts w:ascii="Arial Narrow" w:hAnsi="Arial Narrow" w:cs="Arial"/>
          <w:i/>
          <w:sz w:val="20"/>
          <w:szCs w:val="20"/>
          <w:lang w:val="en-US"/>
        </w:rPr>
        <w:t>here and now</w:t>
      </w:r>
      <w:r w:rsidRPr="00B76F09">
        <w:rPr>
          <w:rFonts w:ascii="Arial Narrow" w:hAnsi="Arial Narrow" w:cs="Arial"/>
          <w:sz w:val="20"/>
          <w:szCs w:val="20"/>
          <w:lang w:val="en-US"/>
        </w:rPr>
        <w:t xml:space="preserve"> vs. </w:t>
      </w:r>
      <w:r w:rsidRPr="00B76F09">
        <w:rPr>
          <w:rFonts w:ascii="Arial Narrow" w:hAnsi="Arial Narrow" w:cs="Arial"/>
          <w:i/>
          <w:sz w:val="20"/>
          <w:szCs w:val="20"/>
          <w:lang w:val="en-US"/>
        </w:rPr>
        <w:t>memory based</w:t>
      </w:r>
      <w:r w:rsidRPr="00B76F09">
        <w:rPr>
          <w:rFonts w:ascii="Arial Narrow" w:hAnsi="Arial Narrow" w:cs="Arial"/>
          <w:sz w:val="20"/>
          <w:szCs w:val="20"/>
          <w:lang w:val="en-US"/>
        </w:rPr>
        <w:t xml:space="preserve"> approaches. </w:t>
      </w:r>
      <w:r w:rsidRPr="00A23458">
        <w:rPr>
          <w:rFonts w:ascii="Arial Narrow" w:hAnsi="Arial Narrow" w:cs="Arial"/>
          <w:i/>
          <w:sz w:val="20"/>
          <w:szCs w:val="20"/>
        </w:rPr>
        <w:t>Logos: Revista de Lingüística, Filosofía y Literatura</w:t>
      </w:r>
      <w:r w:rsidRPr="00A23458">
        <w:rPr>
          <w:rFonts w:ascii="Arial Narrow" w:hAnsi="Arial Narrow" w:cs="Arial"/>
          <w:sz w:val="20"/>
          <w:szCs w:val="20"/>
        </w:rPr>
        <w:t>, 22.</w:t>
      </w:r>
    </w:p>
    <w:p w14:paraId="2F9F6C57" w14:textId="46AA9194" w:rsidR="007C7B8E" w:rsidRDefault="00F10037" w:rsidP="007C7B8E">
      <w:pPr>
        <w:pStyle w:val="BodyText"/>
        <w:rPr>
          <w:lang w:val="en-US" w:bidi="he-IL"/>
        </w:rPr>
      </w:pPr>
      <w:r>
        <w:rPr>
          <w:noProof/>
          <w:lang w:eastAsia="es-CL"/>
        </w:rPr>
        <w:drawing>
          <wp:anchor distT="0" distB="0" distL="114300" distR="114300" simplePos="0" relativeHeight="251658240" behindDoc="0" locked="0" layoutInCell="1" allowOverlap="1" wp14:anchorId="2A7A9361" wp14:editId="26AFF083">
            <wp:simplePos x="0" y="0"/>
            <wp:positionH relativeFrom="column">
              <wp:posOffset>3858260</wp:posOffset>
            </wp:positionH>
            <wp:positionV relativeFrom="paragraph">
              <wp:posOffset>186690</wp:posOffset>
            </wp:positionV>
            <wp:extent cx="1408430" cy="621665"/>
            <wp:effectExtent l="0" t="0" r="0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430" cy="621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C1376" w14:textId="1EFF7DAC" w:rsidR="007C7B8E" w:rsidRDefault="00F10037" w:rsidP="007C7B8E">
      <w:pPr>
        <w:pStyle w:val="BodyText"/>
        <w:rPr>
          <w:lang w:val="en-US" w:bidi="he-IL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3B74A823" wp14:editId="545A15B4">
            <wp:simplePos x="0" y="0"/>
            <wp:positionH relativeFrom="column">
              <wp:posOffset>4895850</wp:posOffset>
            </wp:positionH>
            <wp:positionV relativeFrom="paragraph">
              <wp:posOffset>7442835</wp:posOffset>
            </wp:positionV>
            <wp:extent cx="1409700" cy="624205"/>
            <wp:effectExtent l="0" t="0" r="0" b="0"/>
            <wp:wrapNone/>
            <wp:docPr id="2" name="Imagen 2" descr="Descripción: C:\Users\Marco\Dropbox\TAR - Borradores\Onomázein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escripción: C:\Users\Marco\Dropbox\TAR - Borradores\Onomázein\Sin títul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05630D87" wp14:editId="54CE0E56">
            <wp:simplePos x="0" y="0"/>
            <wp:positionH relativeFrom="column">
              <wp:posOffset>4895850</wp:posOffset>
            </wp:positionH>
            <wp:positionV relativeFrom="paragraph">
              <wp:posOffset>7442835</wp:posOffset>
            </wp:positionV>
            <wp:extent cx="1409700" cy="624205"/>
            <wp:effectExtent l="0" t="0" r="0" b="0"/>
            <wp:wrapNone/>
            <wp:docPr id="3" name="Imagen 2" descr="Descripción: C:\Users\Marco\Dropbox\TAR - Borradores\Onomázein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escripción: C:\Users\Marco\Dropbox\TAR - Borradores\Onomázein\Sin títul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533EC6" w14:textId="77777777" w:rsidR="007C7B8E" w:rsidRDefault="007C7B8E" w:rsidP="007C7B8E">
      <w:pPr>
        <w:pStyle w:val="BodyText"/>
        <w:rPr>
          <w:lang w:val="en-US" w:bidi="he-IL"/>
        </w:rPr>
      </w:pPr>
    </w:p>
    <w:p w14:paraId="389C38E0" w14:textId="77777777" w:rsidR="007C7B8E" w:rsidRPr="007C7B8E" w:rsidRDefault="000C619F" w:rsidP="007C7B8E">
      <w:pPr>
        <w:pStyle w:val="BodyText"/>
        <w:rPr>
          <w:lang w:val="en-US" w:bidi="he-IL"/>
        </w:rPr>
      </w:pPr>
      <w:r>
        <w:rPr>
          <w:rFonts w:ascii="Arial Narrow" w:eastAsia="Times New Roman" w:hAnsi="Arial Narrow" w:cs="Arial Narrow"/>
          <w:bCs/>
          <w:sz w:val="20"/>
          <w:szCs w:val="20"/>
          <w:lang w:val="en-US" w:bidi="he-IL"/>
        </w:rPr>
        <w:tab/>
      </w:r>
      <w:r w:rsidR="007C7B8E" w:rsidRPr="007C7B8E">
        <w:rPr>
          <w:rFonts w:ascii="Arial Narrow" w:eastAsia="Times New Roman" w:hAnsi="Arial Narrow" w:cs="Arial Narrow"/>
          <w:bCs/>
          <w:sz w:val="20"/>
          <w:szCs w:val="20"/>
          <w:lang w:val="en-US" w:bidi="he-IL"/>
        </w:rPr>
        <w:tab/>
      </w:r>
      <w:r w:rsidR="007C7B8E">
        <w:rPr>
          <w:lang w:val="en-US" w:bidi="he-IL"/>
        </w:rPr>
        <w:tab/>
      </w:r>
      <w:r w:rsidR="007C7B8E">
        <w:rPr>
          <w:lang w:val="en-US" w:bidi="he-IL"/>
        </w:rPr>
        <w:tab/>
      </w:r>
      <w:r w:rsidR="007C7B8E">
        <w:rPr>
          <w:lang w:val="en-US" w:bidi="he-IL"/>
        </w:rPr>
        <w:tab/>
      </w:r>
      <w:r w:rsidR="007C7B8E">
        <w:rPr>
          <w:lang w:val="en-US" w:bidi="he-IL"/>
        </w:rPr>
        <w:tab/>
      </w:r>
      <w:r w:rsidR="007C7B8E">
        <w:rPr>
          <w:lang w:val="en-US" w:bidi="he-IL"/>
        </w:rPr>
        <w:tab/>
      </w:r>
      <w:r w:rsidR="007C7B8E">
        <w:rPr>
          <w:lang w:val="en-US" w:bidi="he-IL"/>
        </w:rPr>
        <w:tab/>
      </w:r>
      <w:r w:rsidR="007C7B8E">
        <w:rPr>
          <w:lang w:val="en-US" w:bidi="he-IL"/>
        </w:rPr>
        <w:tab/>
      </w:r>
      <w:r w:rsidR="007C7B8E" w:rsidRPr="007C7B8E">
        <w:rPr>
          <w:rFonts w:ascii="Arial Narrow" w:eastAsia="Times New Roman" w:hAnsi="Arial Narrow" w:cs="Arial Narrow"/>
          <w:bCs/>
          <w:sz w:val="20"/>
          <w:szCs w:val="20"/>
          <w:lang w:val="en-US" w:bidi="he-IL"/>
        </w:rPr>
        <w:t xml:space="preserve"> Violeta Cautín Epifani</w:t>
      </w:r>
    </w:p>
    <w:p w14:paraId="5C3EC875" w14:textId="77777777" w:rsidR="00F82042" w:rsidRPr="00F82042" w:rsidRDefault="00F82042" w:rsidP="00F82042">
      <w:pPr>
        <w:pStyle w:val="BodyText"/>
        <w:rPr>
          <w:lang w:val="en-US" w:bidi="he-IL"/>
        </w:rPr>
      </w:pPr>
    </w:p>
    <w:p w14:paraId="6F9D1D99" w14:textId="77777777" w:rsidR="00F82042" w:rsidRDefault="00F82042" w:rsidP="00F82042">
      <w:pPr>
        <w:pStyle w:val="BodyText"/>
        <w:rPr>
          <w:lang w:val="en-US" w:bidi="he-IL"/>
        </w:rPr>
      </w:pPr>
    </w:p>
    <w:p w14:paraId="79856267" w14:textId="77777777" w:rsidR="006006DE" w:rsidRDefault="006006DE" w:rsidP="00F82042">
      <w:pPr>
        <w:pStyle w:val="BodyText"/>
        <w:rPr>
          <w:lang w:val="en-US" w:bidi="he-IL"/>
        </w:rPr>
      </w:pPr>
    </w:p>
    <w:sectPr w:rsidR="006006DE">
      <w:pgSz w:w="12240" w:h="15840"/>
      <w:pgMar w:top="1417" w:right="1041" w:bottom="1417" w:left="1701" w:header="708" w:footer="720" w:gutter="0"/>
      <w:cols w:space="720"/>
      <w:docGrid w:linePitch="360" w:charSpace="-2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A799F1" w14:textId="77777777" w:rsidR="008F4F7F" w:rsidRDefault="008F4F7F">
      <w:pPr>
        <w:spacing w:after="0" w:line="240" w:lineRule="auto"/>
      </w:pPr>
      <w:r>
        <w:separator/>
      </w:r>
    </w:p>
  </w:endnote>
  <w:endnote w:type="continuationSeparator" w:id="0">
    <w:p w14:paraId="32F6CE36" w14:textId="77777777" w:rsidR="008F4F7F" w:rsidRDefault="008F4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C9E74E" w14:textId="77777777" w:rsidR="008F4F7F" w:rsidRDefault="008F4F7F">
      <w:pPr>
        <w:spacing w:after="0" w:line="240" w:lineRule="auto"/>
      </w:pPr>
      <w:r>
        <w:separator/>
      </w:r>
    </w:p>
  </w:footnote>
  <w:footnote w:type="continuationSeparator" w:id="0">
    <w:p w14:paraId="4EEAC64D" w14:textId="77777777" w:rsidR="008F4F7F" w:rsidRDefault="008F4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  <w:b w:val="0"/>
        <w:sz w:val="20"/>
        <w:szCs w:val="20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b w:val="0"/>
        <w:sz w:val="20"/>
        <w:szCs w:val="20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38158832">
    <w:abstractNumId w:val="0"/>
  </w:num>
  <w:num w:numId="2" w16cid:durableId="332152134">
    <w:abstractNumId w:val="1"/>
  </w:num>
  <w:num w:numId="3" w16cid:durableId="1892377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30"/>
    <w:rsid w:val="0005649E"/>
    <w:rsid w:val="00096A95"/>
    <w:rsid w:val="000C619F"/>
    <w:rsid w:val="00102D12"/>
    <w:rsid w:val="001350A3"/>
    <w:rsid w:val="00192CB0"/>
    <w:rsid w:val="00305D6E"/>
    <w:rsid w:val="00307D25"/>
    <w:rsid w:val="003858EA"/>
    <w:rsid w:val="003E5F03"/>
    <w:rsid w:val="00442E25"/>
    <w:rsid w:val="00472701"/>
    <w:rsid w:val="004E6C68"/>
    <w:rsid w:val="004F0B87"/>
    <w:rsid w:val="005236F4"/>
    <w:rsid w:val="005A12EE"/>
    <w:rsid w:val="005B5269"/>
    <w:rsid w:val="005D6B84"/>
    <w:rsid w:val="005E18D1"/>
    <w:rsid w:val="005F09C0"/>
    <w:rsid w:val="006006DE"/>
    <w:rsid w:val="006B545E"/>
    <w:rsid w:val="006F7A88"/>
    <w:rsid w:val="007141B0"/>
    <w:rsid w:val="00716EA3"/>
    <w:rsid w:val="007708C8"/>
    <w:rsid w:val="0077654A"/>
    <w:rsid w:val="007913C2"/>
    <w:rsid w:val="007C7B8E"/>
    <w:rsid w:val="007E7660"/>
    <w:rsid w:val="00811208"/>
    <w:rsid w:val="008356AE"/>
    <w:rsid w:val="00847B1E"/>
    <w:rsid w:val="00856A60"/>
    <w:rsid w:val="008A0B5A"/>
    <w:rsid w:val="008B4F10"/>
    <w:rsid w:val="008F4F7F"/>
    <w:rsid w:val="00910730"/>
    <w:rsid w:val="00926169"/>
    <w:rsid w:val="00994027"/>
    <w:rsid w:val="009F4E26"/>
    <w:rsid w:val="00A2081F"/>
    <w:rsid w:val="00A52D33"/>
    <w:rsid w:val="00A646AC"/>
    <w:rsid w:val="00B26ACA"/>
    <w:rsid w:val="00B70DBD"/>
    <w:rsid w:val="00B9391E"/>
    <w:rsid w:val="00BB0AEF"/>
    <w:rsid w:val="00BB263B"/>
    <w:rsid w:val="00C774DF"/>
    <w:rsid w:val="00CA28A9"/>
    <w:rsid w:val="00CF24A7"/>
    <w:rsid w:val="00D92623"/>
    <w:rsid w:val="00DB6CC8"/>
    <w:rsid w:val="00E3193E"/>
    <w:rsid w:val="00E3660B"/>
    <w:rsid w:val="00F10037"/>
    <w:rsid w:val="00F24CF7"/>
    <w:rsid w:val="00F82042"/>
    <w:rsid w:val="00F914CC"/>
    <w:rsid w:val="00FE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D8D9FD6"/>
  <w15:chartTrackingRefBased/>
  <w15:docId w15:val="{950229F2-F718-48B8-9ADE-03C28860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color w:val="00000A"/>
      <w:kern w:val="1"/>
      <w:sz w:val="22"/>
      <w:szCs w:val="22"/>
      <w:lang w:val="es-CL" w:eastAsia="zh-CN"/>
    </w:rPr>
  </w:style>
  <w:style w:type="paragraph" w:styleId="Heading2">
    <w:name w:val="heading 2"/>
    <w:basedOn w:val="berschrift"/>
    <w:next w:val="BodyText"/>
    <w:qFormat/>
    <w:pPr>
      <w:numPr>
        <w:ilvl w:val="1"/>
        <w:numId w:val="3"/>
      </w:numPr>
      <w:spacing w:before="200"/>
      <w:outlineLvl w:val="1"/>
    </w:pPr>
    <w:rPr>
      <w:rFonts w:ascii="Liberation Serif" w:eastAsia="SimSun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  <w:b w:val="0"/>
      <w:sz w:val="20"/>
      <w:szCs w:val="20"/>
      <w:lang w:val="en-US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/>
      <w:b w:val="0"/>
      <w:sz w:val="20"/>
      <w:szCs w:val="20"/>
      <w:lang w:val="en-US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Fuentedeprrafopredeter2">
    <w:name w:val="Fuente de párrafo predeter.2"/>
  </w:style>
  <w:style w:type="character" w:customStyle="1" w:styleId="WW8Num4z0">
    <w:name w:val="WW8Num4z0"/>
    <w:rPr>
      <w:rFonts w:ascii="Arial Narrow" w:eastAsia="Times New Roman" w:hAnsi="Arial Narrow" w:cs="Times New Roman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Arial Narrow" w:eastAsia="Times New Roman" w:hAnsi="Arial Narrow" w:cs="Times New Roman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Arial Narrow" w:eastAsia="Times New Roman" w:hAnsi="Arial Narrow" w:cs="Times New Roman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Wingdings" w:hAnsi="Wingdings" w:cs="Wingdings"/>
      <w:sz w:val="16"/>
      <w:szCs w:val="20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Arial Narrow" w:eastAsia="Times New Roman" w:hAnsi="Arial Narrow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Fuentedeprrafopredeter1">
    <w:name w:val="Fuente de párrafo predeter.1"/>
  </w:style>
  <w:style w:type="character" w:customStyle="1" w:styleId="EncabezadoCar">
    <w:name w:val="Encabezado Car"/>
    <w:basedOn w:val="Fuentedeprrafopredeter1"/>
  </w:style>
  <w:style w:type="character" w:customStyle="1" w:styleId="PiedepginaCar">
    <w:name w:val="Pie de página Car"/>
    <w:basedOn w:val="Fuentedeprrafopredeter1"/>
  </w:style>
  <w:style w:type="character" w:customStyle="1" w:styleId="TitleChar">
    <w:name w:val="Title Char"/>
    <w:link w:val="Title"/>
    <w:rPr>
      <w:rFonts w:ascii="Times New Roman" w:eastAsia="Times New Roman" w:hAnsi="Times New Roman" w:cs="Times New Roman"/>
      <w:b/>
      <w:bCs/>
      <w:sz w:val="36"/>
      <w:szCs w:val="24"/>
      <w:lang w:val="es-ES" w:bidi="he-IL"/>
    </w:rPr>
  </w:style>
  <w:style w:type="character" w:customStyle="1" w:styleId="SubttuloCar">
    <w:name w:val="Subtítulo Car"/>
    <w:rPr>
      <w:rFonts w:ascii="Times New Roman" w:eastAsia="Times New Roman" w:hAnsi="Times New Roman" w:cs="Times New Roman"/>
      <w:b/>
      <w:bCs/>
      <w:sz w:val="24"/>
      <w:szCs w:val="24"/>
      <w:lang w:val="es-ES" w:bidi="he-IL"/>
    </w:rPr>
  </w:style>
  <w:style w:type="character" w:styleId="Hyperlink">
    <w:name w:val="Hyperlink"/>
    <w:rPr>
      <w:color w:val="0000FF"/>
      <w:u w:val="single"/>
    </w:rPr>
  </w:style>
  <w:style w:type="character" w:customStyle="1" w:styleId="ListLabel1">
    <w:name w:val="ListLabel 1"/>
    <w:rPr>
      <w:rFonts w:ascii="Arial Narrow" w:hAnsi="Arial Narrow" w:cs="Wingdings"/>
      <w:b w:val="0"/>
      <w:sz w:val="20"/>
      <w:szCs w:val="20"/>
      <w:lang w:val="en-US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ascii="Arial Narrow" w:hAnsi="Arial Narrow" w:cs="Wingdings"/>
      <w:b w:val="0"/>
      <w:sz w:val="20"/>
      <w:szCs w:val="20"/>
    </w:rPr>
  </w:style>
  <w:style w:type="character" w:customStyle="1" w:styleId="Nummerierungszeichen">
    <w:name w:val="Nummerierungszeichen"/>
  </w:style>
  <w:style w:type="character" w:styleId="Strong">
    <w:name w:val="Strong"/>
    <w:qFormat/>
    <w:rPr>
      <w:b/>
      <w:bCs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Normal"/>
    <w:next w:val="BodyTex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Normal"/>
    <w:pPr>
      <w:suppressLineNumbers/>
    </w:pPr>
    <w:rPr>
      <w:rFonts w:cs="Mangal"/>
    </w:rPr>
  </w:style>
  <w:style w:type="paragraph" w:customStyle="1" w:styleId="Heading">
    <w:name w:val="Heading"/>
    <w:basedOn w:val="Normal"/>
    <w:next w:val="BodyText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lang w:val="es-ES" w:bidi="he-IL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Subtitle">
    <w:name w:val="Subtitle"/>
    <w:basedOn w:val="Normal"/>
    <w:next w:val="BodyText"/>
    <w:qFormat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  <w:lang w:val="es-ES" w:bidi="he-IL"/>
    </w:r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mpaa">
    <w:name w:val="Compañía"/>
    <w:basedOn w:val="Normal"/>
    <w:next w:val="Normal"/>
    <w:pPr>
      <w:tabs>
        <w:tab w:val="left" w:pos="993"/>
      </w:tabs>
      <w:spacing w:before="220" w:after="40" w:line="360" w:lineRule="auto"/>
      <w:ind w:left="993" w:hanging="284"/>
      <w:jc w:val="both"/>
    </w:pPr>
    <w:rPr>
      <w:rFonts w:ascii="Arial Narrow" w:eastAsia="Batang" w:hAnsi="Arial Narrow" w:cs="Times New Roman"/>
      <w:sz w:val="20"/>
      <w:szCs w:val="20"/>
      <w:lang w:val="es-MX"/>
    </w:rPr>
  </w:style>
  <w:style w:type="character" w:styleId="UnresolvedMention">
    <w:name w:val="Unresolved Mention"/>
    <w:uiPriority w:val="99"/>
    <w:semiHidden/>
    <w:unhideWhenUsed/>
    <w:rsid w:val="006B545E"/>
    <w:rPr>
      <w:color w:val="605E5C"/>
      <w:shd w:val="clear" w:color="auto" w:fill="E1DFDD"/>
    </w:rPr>
  </w:style>
  <w:style w:type="character" w:customStyle="1" w:styleId="BodyTextChar">
    <w:name w:val="Body Text Char"/>
    <w:link w:val="BodyText"/>
    <w:rsid w:val="00192CB0"/>
    <w:rPr>
      <w:rFonts w:ascii="Calibri" w:eastAsia="Calibri" w:hAnsi="Calibri" w:cs="Calibri"/>
      <w:color w:val="00000A"/>
      <w:kern w:val="1"/>
      <w:sz w:val="22"/>
      <w:szCs w:val="22"/>
      <w:lang w:val="es-CL" w:eastAsia="zh-CN"/>
    </w:rPr>
  </w:style>
  <w:style w:type="paragraph" w:styleId="Title">
    <w:name w:val="Title"/>
    <w:basedOn w:val="Normal"/>
    <w:link w:val="TitleChar"/>
    <w:qFormat/>
    <w:rsid w:val="00192CB0"/>
    <w:pPr>
      <w:suppressAutoHyphens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auto"/>
      <w:kern w:val="0"/>
      <w:sz w:val="36"/>
      <w:szCs w:val="24"/>
      <w:lang w:val="es-ES" w:eastAsia="es-MX" w:bidi="he-IL"/>
    </w:rPr>
  </w:style>
  <w:style w:type="character" w:customStyle="1" w:styleId="TtuloCar1">
    <w:name w:val="Título Car1"/>
    <w:uiPriority w:val="10"/>
    <w:rsid w:val="00192CB0"/>
    <w:rPr>
      <w:rFonts w:ascii="Calibri Light" w:eastAsia="Times New Roman" w:hAnsi="Calibri Light" w:cs="Times New Roman"/>
      <w:b/>
      <w:bCs/>
      <w:color w:val="00000A"/>
      <w:kern w:val="28"/>
      <w:sz w:val="32"/>
      <w:szCs w:val="32"/>
      <w:lang w:val="es-CL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www.scrum.org/user/615506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ioleta.cautin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115EA-E762-422B-91ED-6F3E40131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895</Words>
  <Characters>5107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5991</CharactersWithSpaces>
  <SharedDoc>false</SharedDoc>
  <HLinks>
    <vt:vector size="12" baseType="variant">
      <vt:variant>
        <vt:i4>2031647</vt:i4>
      </vt:variant>
      <vt:variant>
        <vt:i4>3</vt:i4>
      </vt:variant>
      <vt:variant>
        <vt:i4>0</vt:i4>
      </vt:variant>
      <vt:variant>
        <vt:i4>5</vt:i4>
      </vt:variant>
      <vt:variant>
        <vt:lpwstr>https://www.scrum.org/user/615506</vt:lpwstr>
      </vt:variant>
      <vt:variant>
        <vt:lpwstr/>
      </vt:variant>
      <vt:variant>
        <vt:i4>327783</vt:i4>
      </vt:variant>
      <vt:variant>
        <vt:i4>0</vt:i4>
      </vt:variant>
      <vt:variant>
        <vt:i4>0</vt:i4>
      </vt:variant>
      <vt:variant>
        <vt:i4>5</vt:i4>
      </vt:variant>
      <vt:variant>
        <vt:lpwstr>mailto:violeta.cautin@gmail.com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Violeta Cautin Epifani</cp:lastModifiedBy>
  <cp:revision>2</cp:revision>
  <cp:lastPrinted>2022-07-07T12:32:00Z</cp:lastPrinted>
  <dcterms:created xsi:type="dcterms:W3CDTF">2025-01-31T02:41:00Z</dcterms:created>
  <dcterms:modified xsi:type="dcterms:W3CDTF">2025-01-31T02:41:00Z</dcterms:modified>
</cp:coreProperties>
</file>